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8B2" w:rsidRPr="00CC20E3" w:rsidRDefault="00CC20E3" w:rsidP="00A2710C">
      <w:pPr>
        <w:spacing w:before="98"/>
        <w:rPr>
          <w:rFonts w:ascii="Calibri" w:eastAsia="Calibri" w:hAnsi="Calibri" w:cs="Calibri"/>
          <w:sz w:val="72"/>
          <w:szCs w:val="72"/>
        </w:rPr>
      </w:pPr>
      <w:r w:rsidRPr="00CC20E3">
        <w:rPr>
          <w:rFonts w:ascii="Calibri" w:eastAsia="Calibri" w:hAnsi="Calibri" w:cs="Calibri"/>
          <w:spacing w:val="-2"/>
          <w:sz w:val="36"/>
          <w:szCs w:val="36"/>
        </w:rPr>
        <w:t xml:space="preserve"> </w:t>
      </w:r>
      <w:r w:rsidR="00A2710C" w:rsidRPr="00CC20E3">
        <w:rPr>
          <w:rFonts w:ascii="Calibri" w:eastAsia="Calibri" w:hAnsi="Calibri" w:cs="Calibri"/>
          <w:color w:val="1F497D" w:themeColor="text2"/>
          <w:spacing w:val="-2"/>
          <w:sz w:val="72"/>
          <w:szCs w:val="72"/>
        </w:rPr>
        <w:t>Y</w:t>
      </w:r>
      <w:r w:rsidR="00A2710C" w:rsidRPr="00CC20E3">
        <w:rPr>
          <w:rFonts w:ascii="Calibri" w:eastAsia="Calibri" w:hAnsi="Calibri" w:cs="Calibri"/>
          <w:color w:val="1F497D" w:themeColor="text2"/>
          <w:spacing w:val="1"/>
          <w:sz w:val="72"/>
          <w:szCs w:val="72"/>
        </w:rPr>
        <w:t>o</w:t>
      </w:r>
      <w:r w:rsidR="00A2710C" w:rsidRPr="00CC20E3">
        <w:rPr>
          <w:rFonts w:ascii="Calibri" w:eastAsia="Calibri" w:hAnsi="Calibri" w:cs="Calibri"/>
          <w:color w:val="1F497D" w:themeColor="text2"/>
          <w:spacing w:val="2"/>
          <w:sz w:val="72"/>
          <w:szCs w:val="72"/>
        </w:rPr>
        <w:t>u</w:t>
      </w:r>
      <w:r w:rsidR="00A2710C" w:rsidRPr="00CC20E3">
        <w:rPr>
          <w:rFonts w:ascii="Calibri" w:eastAsia="Calibri" w:hAnsi="Calibri" w:cs="Calibri"/>
          <w:color w:val="1F497D" w:themeColor="text2"/>
          <w:sz w:val="72"/>
          <w:szCs w:val="72"/>
        </w:rPr>
        <w:t>r</w:t>
      </w:r>
      <w:r w:rsidR="00A2710C" w:rsidRPr="00CC20E3">
        <w:rPr>
          <w:rFonts w:ascii="Calibri" w:eastAsia="Calibri" w:hAnsi="Calibri" w:cs="Calibri"/>
          <w:b/>
          <w:color w:val="1F497D" w:themeColor="text2"/>
          <w:sz w:val="72"/>
          <w:szCs w:val="72"/>
        </w:rPr>
        <w:t xml:space="preserve"> </w:t>
      </w:r>
      <w:r w:rsidR="00A2710C" w:rsidRPr="00CC20E3">
        <w:rPr>
          <w:rFonts w:ascii="Calibri" w:eastAsia="Calibri" w:hAnsi="Calibri" w:cs="Calibri"/>
          <w:b/>
          <w:color w:val="1F497D" w:themeColor="text2"/>
          <w:spacing w:val="-2"/>
          <w:sz w:val="72"/>
          <w:szCs w:val="72"/>
        </w:rPr>
        <w:t>N</w:t>
      </w:r>
      <w:r w:rsidR="00A2710C" w:rsidRPr="00CC20E3">
        <w:rPr>
          <w:rFonts w:ascii="Calibri" w:eastAsia="Calibri" w:hAnsi="Calibri" w:cs="Calibri"/>
          <w:b/>
          <w:color w:val="1F497D" w:themeColor="text2"/>
          <w:spacing w:val="2"/>
          <w:sz w:val="72"/>
          <w:szCs w:val="72"/>
        </w:rPr>
        <w:t>am</w:t>
      </w:r>
      <w:r w:rsidR="00A2710C" w:rsidRPr="00CC20E3">
        <w:rPr>
          <w:rFonts w:ascii="Calibri" w:eastAsia="Calibri" w:hAnsi="Calibri" w:cs="Calibri"/>
          <w:b/>
          <w:color w:val="1F497D" w:themeColor="text2"/>
          <w:sz w:val="72"/>
          <w:szCs w:val="72"/>
        </w:rPr>
        <w:t>e</w:t>
      </w:r>
    </w:p>
    <w:p w:rsidR="007F68C7" w:rsidRDefault="007F68C7">
      <w:pPr>
        <w:ind w:left="121"/>
      </w:pPr>
    </w:p>
    <w:p w:rsidR="00FF58B2" w:rsidRDefault="00CC20E3">
      <w:pPr>
        <w:ind w:left="121"/>
        <w:rPr>
          <w:rFonts w:ascii="Calibri" w:eastAsia="Calibri" w:hAnsi="Calibri" w:cs="Calibri"/>
          <w:sz w:val="24"/>
          <w:szCs w:val="24"/>
        </w:rPr>
      </w:pPr>
      <w:hyperlink r:id="rId5" w:history="1">
        <w:r w:rsidR="007F68C7" w:rsidRPr="00F33005">
          <w:rPr>
            <w:rStyle w:val="Hyperlink"/>
            <w:rFonts w:ascii="Calibri" w:eastAsia="Calibri" w:hAnsi="Calibri" w:cs="Calibri"/>
            <w:spacing w:val="-1"/>
            <w:sz w:val="24"/>
            <w:szCs w:val="24"/>
          </w:rPr>
          <w:t>e</w:t>
        </w:r>
        <w:r w:rsidR="007F68C7" w:rsidRPr="00F33005">
          <w:rPr>
            <w:rStyle w:val="Hyperlink"/>
            <w:rFonts w:ascii="Calibri" w:eastAsia="Calibri" w:hAnsi="Calibri" w:cs="Calibri"/>
            <w:sz w:val="24"/>
            <w:szCs w:val="24"/>
          </w:rPr>
          <w:t>m</w:t>
        </w:r>
        <w:r w:rsidR="007F68C7" w:rsidRPr="00F33005">
          <w:rPr>
            <w:rStyle w:val="Hyperlink"/>
            <w:rFonts w:ascii="Calibri" w:eastAsia="Calibri" w:hAnsi="Calibri" w:cs="Calibri"/>
            <w:spacing w:val="1"/>
            <w:sz w:val="24"/>
            <w:szCs w:val="24"/>
          </w:rPr>
          <w:t>ail</w:t>
        </w:r>
        <w:r w:rsidR="007F68C7" w:rsidRPr="00F33005">
          <w:rPr>
            <w:rStyle w:val="Hyperlink"/>
            <w:rFonts w:ascii="Calibri" w:eastAsia="Calibri" w:hAnsi="Calibri" w:cs="Calibri"/>
            <w:sz w:val="24"/>
            <w:szCs w:val="24"/>
          </w:rPr>
          <w:t>@</w:t>
        </w:r>
        <w:r w:rsidR="007F68C7" w:rsidRPr="00F33005">
          <w:rPr>
            <w:rStyle w:val="Hyperlink"/>
            <w:rFonts w:ascii="Calibri" w:eastAsia="Calibri" w:hAnsi="Calibri" w:cs="Calibri"/>
            <w:spacing w:val="1"/>
            <w:sz w:val="24"/>
            <w:szCs w:val="24"/>
          </w:rPr>
          <w:t>example.</w:t>
        </w:r>
        <w:r w:rsidR="007F68C7" w:rsidRPr="00F33005">
          <w:rPr>
            <w:rStyle w:val="Hyperlink"/>
            <w:rFonts w:ascii="Calibri" w:eastAsia="Calibri" w:hAnsi="Calibri" w:cs="Calibri"/>
            <w:spacing w:val="2"/>
            <w:sz w:val="24"/>
            <w:szCs w:val="24"/>
          </w:rPr>
          <w:t>c</w:t>
        </w:r>
        <w:r w:rsidR="007F68C7" w:rsidRPr="00F33005">
          <w:rPr>
            <w:rStyle w:val="Hyperlink"/>
            <w:rFonts w:ascii="Calibri" w:eastAsia="Calibri" w:hAnsi="Calibri" w:cs="Calibri"/>
            <w:spacing w:val="1"/>
            <w:sz w:val="24"/>
            <w:szCs w:val="24"/>
          </w:rPr>
          <w:t>o</w:t>
        </w:r>
        <w:r w:rsidR="007F68C7" w:rsidRPr="00F33005">
          <w:rPr>
            <w:rStyle w:val="Hyperlink"/>
            <w:rFonts w:ascii="Calibri" w:eastAsia="Calibri" w:hAnsi="Calibri" w:cs="Calibri"/>
            <w:sz w:val="24"/>
            <w:szCs w:val="24"/>
          </w:rPr>
          <w:t>m.</w:t>
        </w:r>
        <w:r w:rsidR="007F68C7" w:rsidRPr="00F33005">
          <w:rPr>
            <w:rStyle w:val="Hyperlink"/>
            <w:rFonts w:ascii="Calibri" w:eastAsia="Calibri" w:hAnsi="Calibri" w:cs="Calibri"/>
            <w:spacing w:val="-4"/>
            <w:sz w:val="24"/>
            <w:szCs w:val="24"/>
          </w:rPr>
          <w:t>a</w:t>
        </w:r>
        <w:r w:rsidR="007F68C7" w:rsidRPr="00F33005">
          <w:rPr>
            <w:rStyle w:val="Hyperlink"/>
            <w:rFonts w:ascii="Calibri" w:eastAsia="Calibri" w:hAnsi="Calibri" w:cs="Calibri"/>
            <w:sz w:val="24"/>
            <w:szCs w:val="24"/>
          </w:rPr>
          <w:t>u</w:t>
        </w:r>
      </w:hyperlink>
    </w:p>
    <w:p w:rsidR="00FF58B2" w:rsidRDefault="00677262">
      <w:pPr>
        <w:spacing w:line="280" w:lineRule="exact"/>
        <w:ind w:left="1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0400 999 999</w:t>
      </w:r>
    </w:p>
    <w:p w:rsidR="00FF58B2" w:rsidRDefault="00A2710C">
      <w:pPr>
        <w:spacing w:before="2"/>
        <w:ind w:left="121"/>
        <w:rPr>
          <w:rFonts w:ascii="Calibri" w:eastAsia="Calibri" w:hAnsi="Calibri" w:cs="Calibri"/>
          <w:spacing w:val="-2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9</w:t>
      </w:r>
      <w:r>
        <w:rPr>
          <w:rFonts w:ascii="Calibri" w:eastAsia="Calibri" w:hAnsi="Calibri" w:cs="Calibri"/>
          <w:sz w:val="24"/>
          <w:szCs w:val="24"/>
        </w:rPr>
        <w:t>9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Str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et,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Tow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 w:rsidR="00677262">
        <w:rPr>
          <w:rFonts w:ascii="Calibri" w:eastAsia="Calibri" w:hAnsi="Calibri" w:cs="Calibri"/>
          <w:spacing w:val="-2"/>
          <w:sz w:val="24"/>
          <w:szCs w:val="24"/>
        </w:rPr>
        <w:t>3</w:t>
      </w:r>
      <w:r>
        <w:rPr>
          <w:rFonts w:ascii="Calibri" w:eastAsia="Calibri" w:hAnsi="Calibri" w:cs="Calibri"/>
          <w:spacing w:val="-2"/>
          <w:sz w:val="24"/>
          <w:szCs w:val="24"/>
        </w:rPr>
        <w:t>000</w:t>
      </w:r>
    </w:p>
    <w:p w:rsidR="007F68C7" w:rsidRDefault="007F68C7">
      <w:pPr>
        <w:spacing w:before="2"/>
        <w:ind w:left="1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LinkedIn profile</w:t>
      </w:r>
    </w:p>
    <w:p w:rsidR="00FF58B2" w:rsidRDefault="00A2710C">
      <w:pPr>
        <w:spacing w:before="2" w:line="280" w:lineRule="exact"/>
        <w:ind w:left="1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FF"/>
          <w:spacing w:val="-41"/>
          <w:sz w:val="24"/>
          <w:szCs w:val="24"/>
          <w:u w:val="single" w:color="0000FF"/>
        </w:rPr>
        <w:t xml:space="preserve"> </w:t>
      </w:r>
    </w:p>
    <w:p w:rsidR="00FF58B2" w:rsidRDefault="00677262">
      <w:pPr>
        <w:spacing w:line="200" w:lineRule="exact"/>
      </w:pPr>
      <w:r>
        <w:pict>
          <v:group id="_x0000_s1036" style="position:absolute;margin-left:88.5pt;margin-top:1.8pt;width:418.45pt;height:0;z-index:-251661312;mso-position-horizontal-relative:page" coordorigin="1771,678" coordsize="8369,0">
            <v:shape id="_x0000_s1037" style="position:absolute;left:1771;top:678;width:8369;height:0" coordorigin="1771,678" coordsize="8369,0" path="m1771,678r8369,e" filled="f" strokeweight=".85pt">
              <v:path arrowok="t"/>
            </v:shape>
            <w10:wrap anchorx="page"/>
          </v:group>
        </w:pict>
      </w:r>
    </w:p>
    <w:p w:rsidR="00FF58B2" w:rsidRDefault="00FF58B2">
      <w:pPr>
        <w:spacing w:line="200" w:lineRule="exact"/>
      </w:pPr>
    </w:p>
    <w:p w:rsidR="00FF58B2" w:rsidRDefault="00FF58B2">
      <w:pPr>
        <w:spacing w:before="10" w:line="260" w:lineRule="exact"/>
        <w:rPr>
          <w:sz w:val="26"/>
          <w:szCs w:val="26"/>
        </w:rPr>
      </w:pPr>
    </w:p>
    <w:p w:rsidR="00FF58B2" w:rsidRDefault="00A2710C">
      <w:pPr>
        <w:spacing w:before="11"/>
        <w:ind w:left="1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AL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ST</w:t>
      </w:r>
      <w:r>
        <w:rPr>
          <w:rFonts w:ascii="Calibri" w:eastAsia="Calibri" w:hAnsi="Calibri" w:cs="Calibri"/>
          <w:b/>
          <w:sz w:val="24"/>
          <w:szCs w:val="24"/>
        </w:rPr>
        <w:t>AT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</w:p>
    <w:p w:rsidR="00FF58B2" w:rsidRDefault="00FF58B2">
      <w:pPr>
        <w:spacing w:before="6" w:line="280" w:lineRule="exact"/>
        <w:rPr>
          <w:sz w:val="28"/>
          <w:szCs w:val="28"/>
        </w:rPr>
      </w:pPr>
    </w:p>
    <w:p w:rsidR="00FF58B2" w:rsidRDefault="00677262">
      <w:pPr>
        <w:spacing w:line="280" w:lineRule="exact"/>
        <w:ind w:left="121" w:right="8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Your personal statement </w:t>
      </w:r>
      <w:r w:rsidR="00A2710C">
        <w:rPr>
          <w:rFonts w:ascii="Calibri" w:eastAsia="Calibri" w:hAnsi="Calibri" w:cs="Calibri"/>
          <w:sz w:val="24"/>
          <w:szCs w:val="24"/>
        </w:rPr>
        <w:t>aim</w:t>
      </w:r>
      <w:r>
        <w:rPr>
          <w:rFonts w:ascii="Calibri" w:eastAsia="Calibri" w:hAnsi="Calibri" w:cs="Calibri"/>
          <w:sz w:val="24"/>
          <w:szCs w:val="24"/>
        </w:rPr>
        <w:t>s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z w:val="24"/>
          <w:szCs w:val="24"/>
        </w:rPr>
        <w:t>to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h</w:t>
      </w:r>
      <w:r w:rsidR="00A2710C">
        <w:rPr>
          <w:rFonts w:ascii="Calibri" w:eastAsia="Calibri" w:hAnsi="Calibri" w:cs="Calibri"/>
          <w:sz w:val="24"/>
          <w:szCs w:val="24"/>
        </w:rPr>
        <w:t>i</w:t>
      </w:r>
      <w:r w:rsidR="00A2710C">
        <w:rPr>
          <w:rFonts w:ascii="Calibri" w:eastAsia="Calibri" w:hAnsi="Calibri" w:cs="Calibri"/>
          <w:spacing w:val="2"/>
          <w:sz w:val="24"/>
          <w:szCs w:val="24"/>
        </w:rPr>
        <w:t>g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h</w:t>
      </w:r>
      <w:r w:rsidR="00A2710C">
        <w:rPr>
          <w:rFonts w:ascii="Calibri" w:eastAsia="Calibri" w:hAnsi="Calibri" w:cs="Calibri"/>
          <w:sz w:val="24"/>
          <w:szCs w:val="24"/>
        </w:rPr>
        <w:t>li</w:t>
      </w:r>
      <w:r w:rsidR="00A2710C">
        <w:rPr>
          <w:rFonts w:ascii="Calibri" w:eastAsia="Calibri" w:hAnsi="Calibri" w:cs="Calibri"/>
          <w:spacing w:val="2"/>
          <w:sz w:val="24"/>
          <w:szCs w:val="24"/>
        </w:rPr>
        <w:t>g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h</w:t>
      </w:r>
      <w:r w:rsidR="00A2710C">
        <w:rPr>
          <w:rFonts w:ascii="Calibri" w:eastAsia="Calibri" w:hAnsi="Calibri" w:cs="Calibri"/>
          <w:sz w:val="24"/>
          <w:szCs w:val="24"/>
        </w:rPr>
        <w:t xml:space="preserve">t </w:t>
      </w:r>
      <w:r w:rsidR="00A2710C">
        <w:rPr>
          <w:rFonts w:ascii="Calibri" w:eastAsia="Calibri" w:hAnsi="Calibri" w:cs="Calibri"/>
          <w:spacing w:val="2"/>
          <w:sz w:val="24"/>
          <w:szCs w:val="24"/>
        </w:rPr>
        <w:t>y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A2710C">
        <w:rPr>
          <w:rFonts w:ascii="Calibri" w:eastAsia="Calibri" w:hAnsi="Calibri" w:cs="Calibri"/>
          <w:sz w:val="24"/>
          <w:szCs w:val="24"/>
        </w:rPr>
        <w:t>r</w:t>
      </w:r>
      <w:r w:rsidR="00A2710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>r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>f</w:t>
      </w:r>
      <w:r w:rsidR="00A2710C">
        <w:rPr>
          <w:rFonts w:ascii="Calibri" w:eastAsia="Calibri" w:hAnsi="Calibri" w:cs="Calibri"/>
          <w:sz w:val="24"/>
          <w:szCs w:val="24"/>
        </w:rPr>
        <w:t>e</w:t>
      </w:r>
      <w:r w:rsidR="00A2710C">
        <w:rPr>
          <w:rFonts w:ascii="Calibri" w:eastAsia="Calibri" w:hAnsi="Calibri" w:cs="Calibri"/>
          <w:spacing w:val="2"/>
          <w:sz w:val="24"/>
          <w:szCs w:val="24"/>
        </w:rPr>
        <w:t>s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>s</w:t>
      </w:r>
      <w:r w:rsidR="00A2710C">
        <w:rPr>
          <w:rFonts w:ascii="Calibri" w:eastAsia="Calibri" w:hAnsi="Calibri" w:cs="Calibri"/>
          <w:sz w:val="24"/>
          <w:szCs w:val="24"/>
        </w:rPr>
        <w:t>i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A2710C">
        <w:rPr>
          <w:rFonts w:ascii="Calibri" w:eastAsia="Calibri" w:hAnsi="Calibri" w:cs="Calibri"/>
          <w:sz w:val="24"/>
          <w:szCs w:val="24"/>
        </w:rPr>
        <w:t>al att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>r</w:t>
      </w:r>
      <w:r w:rsidR="00A2710C">
        <w:rPr>
          <w:rFonts w:ascii="Calibri" w:eastAsia="Calibri" w:hAnsi="Calibri" w:cs="Calibri"/>
          <w:sz w:val="24"/>
          <w:szCs w:val="24"/>
        </w:rPr>
        <w:t>i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bu</w:t>
      </w:r>
      <w:r w:rsidR="00A2710C">
        <w:rPr>
          <w:rFonts w:ascii="Calibri" w:eastAsia="Calibri" w:hAnsi="Calibri" w:cs="Calibri"/>
          <w:sz w:val="24"/>
          <w:szCs w:val="24"/>
        </w:rPr>
        <w:t>tes</w:t>
      </w:r>
      <w:r w:rsidR="00A2710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z w:val="24"/>
          <w:szCs w:val="24"/>
        </w:rPr>
        <w:t>a</w:t>
      </w:r>
      <w:r w:rsidR="00A2710C">
        <w:rPr>
          <w:rFonts w:ascii="Calibri" w:eastAsia="Calibri" w:hAnsi="Calibri" w:cs="Calibri"/>
          <w:spacing w:val="-6"/>
          <w:sz w:val="24"/>
          <w:szCs w:val="24"/>
        </w:rPr>
        <w:t>n</w:t>
      </w:r>
      <w:r w:rsidR="00A2710C">
        <w:rPr>
          <w:rFonts w:ascii="Calibri" w:eastAsia="Calibri" w:hAnsi="Calibri" w:cs="Calibri"/>
          <w:sz w:val="24"/>
          <w:szCs w:val="24"/>
        </w:rPr>
        <w:t>d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pacing w:val="2"/>
          <w:sz w:val="24"/>
          <w:szCs w:val="24"/>
        </w:rPr>
        <w:t>g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A2710C">
        <w:rPr>
          <w:rFonts w:ascii="Calibri" w:eastAsia="Calibri" w:hAnsi="Calibri" w:cs="Calibri"/>
          <w:sz w:val="24"/>
          <w:szCs w:val="24"/>
        </w:rPr>
        <w:t>al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>s</w:t>
      </w:r>
      <w:r w:rsidR="00A2710C">
        <w:rPr>
          <w:rFonts w:ascii="Calibri" w:eastAsia="Calibri" w:hAnsi="Calibri" w:cs="Calibri"/>
          <w:sz w:val="24"/>
          <w:szCs w:val="24"/>
        </w:rPr>
        <w:t>,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 xml:space="preserve"> s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mm</w:t>
      </w:r>
      <w:r w:rsidR="00A2710C">
        <w:rPr>
          <w:rFonts w:ascii="Calibri" w:eastAsia="Calibri" w:hAnsi="Calibri" w:cs="Calibri"/>
          <w:sz w:val="24"/>
          <w:szCs w:val="24"/>
        </w:rPr>
        <w:t>a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>r</w:t>
      </w:r>
      <w:r w:rsidR="00A2710C">
        <w:rPr>
          <w:rFonts w:ascii="Calibri" w:eastAsia="Calibri" w:hAnsi="Calibri" w:cs="Calibri"/>
          <w:sz w:val="24"/>
          <w:szCs w:val="24"/>
        </w:rPr>
        <w:t>i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>s</w:t>
      </w:r>
      <w:r w:rsidR="00A2710C">
        <w:rPr>
          <w:rFonts w:ascii="Calibri" w:eastAsia="Calibri" w:hAnsi="Calibri" w:cs="Calibri"/>
          <w:sz w:val="24"/>
          <w:szCs w:val="24"/>
        </w:rPr>
        <w:t>i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A2710C">
        <w:rPr>
          <w:rFonts w:ascii="Calibri" w:eastAsia="Calibri" w:hAnsi="Calibri" w:cs="Calibri"/>
          <w:sz w:val="24"/>
          <w:szCs w:val="24"/>
        </w:rPr>
        <w:t>g</w:t>
      </w:r>
      <w:r w:rsidR="00A2710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w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h</w:t>
      </w:r>
      <w:r w:rsidR="00A2710C">
        <w:rPr>
          <w:rFonts w:ascii="Calibri" w:eastAsia="Calibri" w:hAnsi="Calibri" w:cs="Calibri"/>
          <w:sz w:val="24"/>
          <w:szCs w:val="24"/>
        </w:rPr>
        <w:t xml:space="preserve">y 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>s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om</w:t>
      </w:r>
      <w:r w:rsidR="00A2710C">
        <w:rPr>
          <w:rFonts w:ascii="Calibri" w:eastAsia="Calibri" w:hAnsi="Calibri" w:cs="Calibri"/>
          <w:sz w:val="24"/>
          <w:szCs w:val="24"/>
        </w:rPr>
        <w:t>e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on</w:t>
      </w:r>
      <w:r w:rsidR="00A2710C">
        <w:rPr>
          <w:rFonts w:ascii="Calibri" w:eastAsia="Calibri" w:hAnsi="Calibri" w:cs="Calibri"/>
          <w:sz w:val="24"/>
          <w:szCs w:val="24"/>
        </w:rPr>
        <w:t>e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 xml:space="preserve"> s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h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A2710C">
        <w:rPr>
          <w:rFonts w:ascii="Calibri" w:eastAsia="Calibri" w:hAnsi="Calibri" w:cs="Calibri"/>
          <w:sz w:val="24"/>
          <w:szCs w:val="24"/>
        </w:rPr>
        <w:t>ld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pacing w:val="3"/>
          <w:sz w:val="24"/>
          <w:szCs w:val="24"/>
        </w:rPr>
        <w:t>c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>s</w:t>
      </w:r>
      <w:r w:rsidR="00A2710C">
        <w:rPr>
          <w:rFonts w:ascii="Calibri" w:eastAsia="Calibri" w:hAnsi="Calibri" w:cs="Calibri"/>
          <w:sz w:val="24"/>
          <w:szCs w:val="24"/>
        </w:rPr>
        <w:t>i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A2710C">
        <w:rPr>
          <w:rFonts w:ascii="Calibri" w:eastAsia="Calibri" w:hAnsi="Calibri" w:cs="Calibri"/>
          <w:sz w:val="24"/>
          <w:szCs w:val="24"/>
        </w:rPr>
        <w:t>er</w:t>
      </w:r>
      <w:r w:rsidR="00A2710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>y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A2710C">
        <w:rPr>
          <w:rFonts w:ascii="Calibri" w:eastAsia="Calibri" w:hAnsi="Calibri" w:cs="Calibri"/>
          <w:sz w:val="24"/>
          <w:szCs w:val="24"/>
        </w:rPr>
        <w:t>r</w:t>
      </w:r>
      <w:r w:rsidR="00A2710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z w:val="24"/>
          <w:szCs w:val="24"/>
        </w:rPr>
        <w:t>a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pp</w:t>
      </w:r>
      <w:r w:rsidR="00A2710C">
        <w:rPr>
          <w:rFonts w:ascii="Calibri" w:eastAsia="Calibri" w:hAnsi="Calibri" w:cs="Calibri"/>
          <w:sz w:val="24"/>
          <w:szCs w:val="24"/>
        </w:rPr>
        <w:t>li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c</w:t>
      </w:r>
      <w:r w:rsidR="00A2710C">
        <w:rPr>
          <w:rFonts w:ascii="Calibri" w:eastAsia="Calibri" w:hAnsi="Calibri" w:cs="Calibri"/>
          <w:sz w:val="24"/>
          <w:szCs w:val="24"/>
        </w:rPr>
        <w:t>ati</w:t>
      </w:r>
      <w:r w:rsidR="00A2710C">
        <w:rPr>
          <w:rFonts w:ascii="Calibri" w:eastAsia="Calibri" w:hAnsi="Calibri" w:cs="Calibri"/>
          <w:spacing w:val="3"/>
          <w:sz w:val="24"/>
          <w:szCs w:val="24"/>
        </w:rPr>
        <w:t>o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A2710C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You need to make your personal statement relevant to the job you are applying for.</w:t>
      </w:r>
    </w:p>
    <w:p w:rsidR="00FF58B2" w:rsidRDefault="00FF58B2">
      <w:pPr>
        <w:spacing w:line="200" w:lineRule="exact"/>
      </w:pPr>
    </w:p>
    <w:p w:rsidR="00FF58B2" w:rsidRDefault="00FF58B2">
      <w:pPr>
        <w:spacing w:line="200" w:lineRule="exact"/>
      </w:pPr>
    </w:p>
    <w:p w:rsidR="00FF58B2" w:rsidRDefault="00677262">
      <w:pPr>
        <w:spacing w:before="17" w:line="200" w:lineRule="exact"/>
      </w:pPr>
      <w:r>
        <w:pict>
          <v:group id="_x0000_s1034" style="position:absolute;margin-left:88.5pt;margin-top:2.8pt;width:418.45pt;height:0;z-index:-251660288;mso-position-horizontal-relative:page" coordorigin="1771,915" coordsize="8369,0">
            <v:shape id="_x0000_s1035" style="position:absolute;left:1771;top:915;width:8369;height:0" coordorigin="1771,915" coordsize="8369,0" path="m1771,915r8369,e" filled="f" strokeweight=".85pt">
              <v:path arrowok="t"/>
            </v:shape>
            <w10:wrap anchorx="page"/>
          </v:group>
        </w:pict>
      </w:r>
    </w:p>
    <w:p w:rsidR="00677262" w:rsidRDefault="00677262">
      <w:pPr>
        <w:spacing w:before="11"/>
        <w:ind w:left="121"/>
        <w:rPr>
          <w:rFonts w:ascii="Calibri" w:eastAsia="Calibri" w:hAnsi="Calibri" w:cs="Calibri"/>
          <w:b/>
          <w:spacing w:val="-1"/>
          <w:sz w:val="24"/>
          <w:szCs w:val="24"/>
        </w:rPr>
      </w:pPr>
    </w:p>
    <w:p w:rsidR="00FF58B2" w:rsidRDefault="00A2710C">
      <w:pPr>
        <w:spacing w:before="11"/>
        <w:ind w:left="1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LL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FF58B2" w:rsidRDefault="00FF58B2">
      <w:pPr>
        <w:spacing w:before="12" w:line="280" w:lineRule="exact"/>
        <w:rPr>
          <w:sz w:val="28"/>
          <w:szCs w:val="28"/>
        </w:rPr>
      </w:pPr>
    </w:p>
    <w:p w:rsidR="00FF58B2" w:rsidRDefault="00A2710C">
      <w:pPr>
        <w:ind w:left="1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ch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ni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ill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FF58B2" w:rsidRDefault="00A2710C">
      <w:pPr>
        <w:spacing w:before="2"/>
        <w:ind w:left="481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r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ev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ow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r</w:t>
      </w:r>
      <w:r>
        <w:rPr>
          <w:rFonts w:ascii="Calibri" w:eastAsia="Calibri" w:hAnsi="Calibri" w:cs="Calibri"/>
          <w:sz w:val="24"/>
          <w:szCs w:val="24"/>
        </w:rPr>
        <w:t>eq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ed to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ucc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le</w:t>
      </w:r>
    </w:p>
    <w:p w:rsidR="00FF58B2" w:rsidRDefault="00A2710C">
      <w:pPr>
        <w:spacing w:line="280" w:lineRule="exact"/>
        <w:ind w:left="481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ud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spacing w:val="3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pu</w:t>
      </w:r>
      <w:r>
        <w:rPr>
          <w:rFonts w:ascii="Calibri" w:eastAsia="Calibri" w:hAnsi="Calibri" w:cs="Calibri"/>
          <w:position w:val="1"/>
          <w:sz w:val="24"/>
          <w:szCs w:val="24"/>
        </w:rPr>
        <w:t>ter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w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y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h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v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position w:val="1"/>
          <w:sz w:val="24"/>
          <w:szCs w:val="24"/>
        </w:rPr>
        <w:t>ed 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v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t 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ai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g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rs</w:t>
      </w:r>
      <w:r>
        <w:rPr>
          <w:rFonts w:ascii="Calibri" w:eastAsia="Calibri" w:hAnsi="Calibri" w:cs="Calibri"/>
          <w:position w:val="1"/>
          <w:sz w:val="24"/>
          <w:szCs w:val="24"/>
        </w:rPr>
        <w:t>es</w:t>
      </w:r>
    </w:p>
    <w:p w:rsidR="00FF58B2" w:rsidRDefault="00FF58B2">
      <w:pPr>
        <w:spacing w:before="4" w:line="280" w:lineRule="exact"/>
        <w:rPr>
          <w:sz w:val="28"/>
          <w:szCs w:val="28"/>
        </w:rPr>
      </w:pPr>
    </w:p>
    <w:p w:rsidR="00FF58B2" w:rsidRDefault="00A2710C">
      <w:pPr>
        <w:ind w:left="1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ona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S</w:t>
      </w:r>
      <w:r>
        <w:rPr>
          <w:rFonts w:ascii="Calibri" w:eastAsia="Calibri" w:hAnsi="Calibri" w:cs="Calibri"/>
          <w:b/>
          <w:spacing w:val="-5"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ill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FF58B2" w:rsidRDefault="00A2710C">
      <w:pPr>
        <w:spacing w:line="280" w:lineRule="exact"/>
        <w:ind w:left="481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ud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s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om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position w:val="1"/>
          <w:sz w:val="24"/>
          <w:szCs w:val="24"/>
        </w:rPr>
        <w:t>ain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at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bu</w:t>
      </w:r>
      <w:r>
        <w:rPr>
          <w:rFonts w:ascii="Calibri" w:eastAsia="Calibri" w:hAnsi="Calibri" w:cs="Calibri"/>
          <w:position w:val="1"/>
          <w:sz w:val="24"/>
          <w:szCs w:val="24"/>
        </w:rPr>
        <w:t>tes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at a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v</w:t>
      </w:r>
      <w:r>
        <w:rPr>
          <w:rFonts w:ascii="Calibri" w:eastAsia="Calibri" w:hAnsi="Calibri" w:cs="Calibri"/>
          <w:position w:val="1"/>
          <w:sz w:val="24"/>
          <w:szCs w:val="24"/>
        </w:rPr>
        <w:t>ital to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r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le</w:t>
      </w:r>
    </w:p>
    <w:p w:rsidR="00FF58B2" w:rsidRDefault="00A2710C">
      <w:pPr>
        <w:spacing w:line="280" w:lineRule="exact"/>
        <w:ind w:left="481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oo</w:t>
      </w:r>
      <w:r>
        <w:rPr>
          <w:rFonts w:ascii="Calibri" w:eastAsia="Calibri" w:hAnsi="Calibri" w:cs="Calibri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4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omm</w:t>
      </w:r>
      <w:r>
        <w:rPr>
          <w:rFonts w:ascii="Calibri" w:eastAsia="Calibri" w:hAnsi="Calibri" w:cs="Calibri"/>
          <w:spacing w:val="4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position w:val="1"/>
          <w:sz w:val="24"/>
          <w:szCs w:val="24"/>
        </w:rPr>
        <w:t>ati</w:t>
      </w:r>
      <w:r>
        <w:rPr>
          <w:rFonts w:ascii="Calibri" w:eastAsia="Calibri" w:hAnsi="Calibri" w:cs="Calibri"/>
          <w:spacing w:val="3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position w:val="1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x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position w:val="1"/>
          <w:sz w:val="24"/>
          <w:szCs w:val="24"/>
        </w:rPr>
        <w:t>ili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qu</w:t>
      </w:r>
      <w:r>
        <w:rPr>
          <w:rFonts w:ascii="Calibri" w:eastAsia="Calibri" w:hAnsi="Calibri" w:cs="Calibri"/>
          <w:position w:val="1"/>
          <w:sz w:val="24"/>
          <w:szCs w:val="24"/>
        </w:rPr>
        <w:t>alities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at all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mp</w:t>
      </w:r>
      <w:r>
        <w:rPr>
          <w:rFonts w:ascii="Calibri" w:eastAsia="Calibri" w:hAnsi="Calibri" w:cs="Calibri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oo</w:t>
      </w:r>
      <w:r>
        <w:rPr>
          <w:rFonts w:ascii="Calibri" w:eastAsia="Calibri" w:hAnsi="Calibri" w:cs="Calibri"/>
          <w:position w:val="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,</w:t>
      </w:r>
    </w:p>
    <w:p w:rsidR="00FF58B2" w:rsidRDefault="00CC20E3">
      <w:pPr>
        <w:spacing w:line="280" w:lineRule="exact"/>
        <w:ind w:left="481"/>
        <w:rPr>
          <w:rFonts w:ascii="Calibri" w:eastAsia="Calibri" w:hAnsi="Calibri" w:cs="Calibri"/>
          <w:sz w:val="24"/>
          <w:szCs w:val="24"/>
        </w:rPr>
      </w:pPr>
      <w:r>
        <w:pict>
          <v:group id="_x0000_s1032" style="position:absolute;left:0;text-align:left;margin-left:88.5pt;margin-top:30.55pt;width:418.45pt;height:0;z-index:-251659264;mso-position-horizontal-relative:page" coordorigin="1771,611" coordsize="8369,0">
            <v:shape id="_x0000_s1033" style="position:absolute;left:1771;top:611;width:8369;height:0" coordorigin="1771,611" coordsize="8369,0" path="m1771,611r8369,e" filled="f" strokeweight=".85pt">
              <v:path arrowok="t"/>
            </v:shape>
            <w10:wrap anchorx="page"/>
          </v:group>
        </w:pict>
      </w:r>
      <w:r w:rsidR="00A2710C"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r w:rsidR="00A2710C">
        <w:rPr>
          <w:rFonts w:ascii="Courier New" w:eastAsia="Courier New" w:hAnsi="Courier New" w:cs="Courier New"/>
          <w:spacing w:val="72"/>
          <w:position w:val="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If</w:t>
      </w:r>
      <w:r w:rsidR="00A2710C"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y</w:t>
      </w:r>
      <w:r w:rsidR="00A2710C"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u</w:t>
      </w:r>
      <w:r w:rsidR="00A2710C"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a</w:t>
      </w:r>
      <w:r w:rsidR="00A2710C"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e</w:t>
      </w:r>
      <w:r w:rsidR="00A2710C"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pacing w:val="-1"/>
          <w:position w:val="1"/>
          <w:sz w:val="24"/>
          <w:szCs w:val="24"/>
        </w:rPr>
        <w:t>ch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a</w:t>
      </w:r>
      <w:r w:rsidR="00A2710C"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 w:rsidR="00A2710C">
        <w:rPr>
          <w:rFonts w:ascii="Calibri" w:eastAsia="Calibri" w:hAnsi="Calibri" w:cs="Calibri"/>
          <w:spacing w:val="2"/>
          <w:position w:val="1"/>
          <w:sz w:val="24"/>
          <w:szCs w:val="24"/>
        </w:rPr>
        <w:t>g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i</w:t>
      </w:r>
      <w:r w:rsidR="00A2710C"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g</w:t>
      </w:r>
      <w:r w:rsidR="00A2710C"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a</w:t>
      </w:r>
      <w:r w:rsidR="00A2710C"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e</w:t>
      </w:r>
      <w:r w:rsidR="00A2710C">
        <w:rPr>
          <w:rFonts w:ascii="Calibri" w:eastAsia="Calibri" w:hAnsi="Calibri" w:cs="Calibri"/>
          <w:spacing w:val="1"/>
          <w:position w:val="1"/>
          <w:sz w:val="24"/>
          <w:szCs w:val="24"/>
        </w:rPr>
        <w:t>e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r</w:t>
      </w:r>
      <w:r w:rsidR="00A2710C"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t</w:t>
      </w:r>
      <w:r w:rsidR="00A2710C">
        <w:rPr>
          <w:rFonts w:ascii="Calibri" w:eastAsia="Calibri" w:hAnsi="Calibri" w:cs="Calibri"/>
          <w:spacing w:val="-2"/>
          <w:position w:val="1"/>
          <w:sz w:val="24"/>
          <w:szCs w:val="24"/>
        </w:rPr>
        <w:t>h</w:t>
      </w:r>
      <w:r w:rsidR="00A2710C">
        <w:rPr>
          <w:rFonts w:ascii="Calibri" w:eastAsia="Calibri" w:hAnsi="Calibri" w:cs="Calibri"/>
          <w:spacing w:val="-4"/>
          <w:position w:val="1"/>
          <w:sz w:val="24"/>
          <w:szCs w:val="24"/>
        </w:rPr>
        <w:t>e</w:t>
      </w:r>
      <w:r w:rsidR="00A2710C">
        <w:rPr>
          <w:rFonts w:ascii="Calibri" w:eastAsia="Calibri" w:hAnsi="Calibri" w:cs="Calibri"/>
          <w:spacing w:val="1"/>
          <w:position w:val="1"/>
          <w:sz w:val="24"/>
          <w:szCs w:val="24"/>
        </w:rPr>
        <w:t>s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e</w:t>
      </w:r>
      <w:r w:rsidR="00A2710C"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t</w:t>
      </w:r>
      <w:r w:rsidR="00A2710C"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a</w:t>
      </w:r>
      <w:r w:rsidR="00A2710C"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 w:rsidR="00A2710C">
        <w:rPr>
          <w:rFonts w:ascii="Calibri" w:eastAsia="Calibri" w:hAnsi="Calibri" w:cs="Calibri"/>
          <w:spacing w:val="1"/>
          <w:position w:val="1"/>
          <w:sz w:val="24"/>
          <w:szCs w:val="24"/>
        </w:rPr>
        <w:t>sf</w:t>
      </w:r>
      <w:r w:rsidR="00A2710C">
        <w:rPr>
          <w:rFonts w:ascii="Calibri" w:eastAsia="Calibri" w:hAnsi="Calibri" w:cs="Calibri"/>
          <w:spacing w:val="-4"/>
          <w:position w:val="1"/>
          <w:sz w:val="24"/>
          <w:szCs w:val="24"/>
        </w:rPr>
        <w:t>e</w:t>
      </w:r>
      <w:r w:rsidR="00A2710C"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a</w:t>
      </w:r>
      <w:r w:rsidR="00A2710C">
        <w:rPr>
          <w:rFonts w:ascii="Calibri" w:eastAsia="Calibri" w:hAnsi="Calibri" w:cs="Calibri"/>
          <w:spacing w:val="-1"/>
          <w:position w:val="1"/>
          <w:sz w:val="24"/>
          <w:szCs w:val="24"/>
        </w:rPr>
        <w:t>b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le</w:t>
      </w:r>
      <w:r w:rsidR="00A2710C"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sk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ills</w:t>
      </w:r>
      <w:r w:rsidR="00A2710C"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pacing w:val="-6"/>
          <w:position w:val="1"/>
          <w:sz w:val="24"/>
          <w:szCs w:val="24"/>
        </w:rPr>
        <w:t>w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 xml:space="preserve">ill aid </w:t>
      </w:r>
      <w:r w:rsidR="00A2710C">
        <w:rPr>
          <w:rFonts w:ascii="Calibri" w:eastAsia="Calibri" w:hAnsi="Calibri" w:cs="Calibri"/>
          <w:spacing w:val="1"/>
          <w:position w:val="1"/>
          <w:sz w:val="24"/>
          <w:szCs w:val="24"/>
        </w:rPr>
        <w:t>y</w:t>
      </w:r>
      <w:r w:rsidR="00A2710C"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 w:rsidR="00A2710C">
        <w:rPr>
          <w:rFonts w:ascii="Calibri" w:eastAsia="Calibri" w:hAnsi="Calibri" w:cs="Calibri"/>
          <w:spacing w:val="-1"/>
          <w:position w:val="1"/>
          <w:sz w:val="24"/>
          <w:szCs w:val="24"/>
        </w:rPr>
        <w:t>u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r</w:t>
      </w:r>
      <w:r w:rsidR="00A2710C"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a</w:t>
      </w:r>
      <w:r w:rsidR="00A2710C">
        <w:rPr>
          <w:rFonts w:ascii="Calibri" w:eastAsia="Calibri" w:hAnsi="Calibri" w:cs="Calibri"/>
          <w:spacing w:val="-1"/>
          <w:position w:val="1"/>
          <w:sz w:val="24"/>
          <w:szCs w:val="24"/>
        </w:rPr>
        <w:t>pp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li</w:t>
      </w:r>
      <w:r w:rsidR="00A2710C">
        <w:rPr>
          <w:rFonts w:ascii="Calibri" w:eastAsia="Calibri" w:hAnsi="Calibri" w:cs="Calibri"/>
          <w:spacing w:val="-2"/>
          <w:position w:val="1"/>
          <w:sz w:val="24"/>
          <w:szCs w:val="24"/>
        </w:rPr>
        <w:t>c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ati</w:t>
      </w:r>
      <w:r w:rsidR="00A2710C"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n</w:t>
      </w:r>
    </w:p>
    <w:p w:rsidR="00FF58B2" w:rsidRDefault="00FF58B2">
      <w:pPr>
        <w:spacing w:line="200" w:lineRule="exact"/>
      </w:pPr>
    </w:p>
    <w:p w:rsidR="00FF58B2" w:rsidRDefault="00FF58B2">
      <w:pPr>
        <w:spacing w:line="200" w:lineRule="exact"/>
      </w:pPr>
    </w:p>
    <w:p w:rsidR="00FF58B2" w:rsidRDefault="00FF58B2">
      <w:pPr>
        <w:spacing w:before="7" w:line="200" w:lineRule="exact"/>
      </w:pPr>
    </w:p>
    <w:p w:rsidR="00FF58B2" w:rsidRDefault="00A2710C">
      <w:pPr>
        <w:spacing w:before="11"/>
        <w:ind w:left="1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2"/>
          <w:sz w:val="24"/>
          <w:szCs w:val="24"/>
        </w:rPr>
        <w:t>CE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TI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z w:val="24"/>
          <w:szCs w:val="24"/>
        </w:rPr>
        <w:t>AT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&amp;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MB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FF58B2" w:rsidRDefault="00FF58B2">
      <w:pPr>
        <w:spacing w:before="17" w:line="280" w:lineRule="exact"/>
        <w:rPr>
          <w:sz w:val="28"/>
          <w:szCs w:val="28"/>
        </w:rPr>
      </w:pPr>
    </w:p>
    <w:p w:rsidR="00FF58B2" w:rsidRDefault="00A2710C">
      <w:pPr>
        <w:ind w:left="481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677262">
        <w:rPr>
          <w:rFonts w:ascii="Calibri" w:eastAsia="Calibri" w:hAnsi="Calibri" w:cs="Calibri"/>
          <w:i/>
          <w:spacing w:val="1"/>
          <w:sz w:val="24"/>
          <w:szCs w:val="24"/>
        </w:rPr>
        <w:t>r</w:t>
      </w:r>
      <w:r w:rsidRPr="00677262">
        <w:rPr>
          <w:rFonts w:ascii="Calibri" w:eastAsia="Calibri" w:hAnsi="Calibri" w:cs="Calibri"/>
          <w:i/>
          <w:sz w:val="24"/>
          <w:szCs w:val="24"/>
        </w:rPr>
        <w:t>el</w:t>
      </w:r>
      <w:r w:rsidRPr="00677262">
        <w:rPr>
          <w:rFonts w:ascii="Calibri" w:eastAsia="Calibri" w:hAnsi="Calibri" w:cs="Calibri"/>
          <w:i/>
          <w:spacing w:val="1"/>
          <w:sz w:val="24"/>
          <w:szCs w:val="24"/>
        </w:rPr>
        <w:t>ev</w:t>
      </w:r>
      <w:r w:rsidRPr="00677262">
        <w:rPr>
          <w:rFonts w:ascii="Calibri" w:eastAsia="Calibri" w:hAnsi="Calibri" w:cs="Calibri"/>
          <w:i/>
          <w:sz w:val="24"/>
          <w:szCs w:val="24"/>
        </w:rPr>
        <w:t>a</w:t>
      </w:r>
      <w:r w:rsidRPr="00677262"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 w:rsidRPr="00677262">
        <w:rPr>
          <w:rFonts w:ascii="Calibri" w:eastAsia="Calibri" w:hAnsi="Calibri" w:cs="Calibri"/>
          <w:i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 pr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 q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ali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ati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FF58B2" w:rsidRDefault="00A2710C">
      <w:pPr>
        <w:spacing w:line="280" w:lineRule="exact"/>
        <w:ind w:left="481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Make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y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mo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position w:val="1"/>
          <w:sz w:val="24"/>
          <w:szCs w:val="24"/>
        </w:rPr>
        <w:t>t i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v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cc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ed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position w:val="1"/>
          <w:sz w:val="24"/>
          <w:szCs w:val="24"/>
        </w:rPr>
        <w:t>ta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</w:p>
    <w:p w:rsidR="00FF58B2" w:rsidRDefault="00CC20E3">
      <w:pPr>
        <w:spacing w:line="280" w:lineRule="exact"/>
        <w:ind w:left="481"/>
        <w:rPr>
          <w:rFonts w:ascii="Calibri" w:eastAsia="Calibri" w:hAnsi="Calibri" w:cs="Calibri"/>
          <w:sz w:val="24"/>
          <w:szCs w:val="24"/>
        </w:rPr>
      </w:pPr>
      <w:r>
        <w:pict>
          <v:group id="_x0000_s1030" style="position:absolute;left:0;text-align:left;margin-left:88.5pt;margin-top:30.55pt;width:418.45pt;height:0;z-index:-251658240;mso-position-horizontal-relative:page" coordorigin="1771,611" coordsize="8369,0">
            <v:shape id="_x0000_s1031" style="position:absolute;left:1771;top:611;width:8369;height:0" coordorigin="1771,611" coordsize="8369,0" path="m1771,611r8369,e" filled="f" strokeweight=".85pt">
              <v:path arrowok="t"/>
            </v:shape>
            <w10:wrap anchorx="page"/>
          </v:group>
        </w:pict>
      </w:r>
      <w:r w:rsidR="00A2710C"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r w:rsidR="00A2710C">
        <w:rPr>
          <w:rFonts w:ascii="Courier New" w:eastAsia="Courier New" w:hAnsi="Courier New" w:cs="Courier New"/>
          <w:spacing w:val="72"/>
          <w:position w:val="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="00A2710C">
        <w:rPr>
          <w:rFonts w:ascii="Calibri" w:eastAsia="Calibri" w:hAnsi="Calibri" w:cs="Calibri"/>
          <w:spacing w:val="-1"/>
          <w:position w:val="1"/>
          <w:sz w:val="24"/>
          <w:szCs w:val="24"/>
        </w:rPr>
        <w:t>d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d</w:t>
      </w:r>
      <w:r w:rsidR="00A2710C"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a</w:t>
      </w:r>
      <w:r w:rsidR="00A2710C"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y</w:t>
      </w:r>
      <w:r w:rsidR="00A2710C"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pacing w:val="-1"/>
          <w:position w:val="1"/>
          <w:sz w:val="24"/>
          <w:szCs w:val="24"/>
        </w:rPr>
        <w:t>p</w:t>
      </w:r>
      <w:r w:rsidR="00A2710C"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 w:rsidR="00A2710C"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 w:rsidR="00A2710C">
        <w:rPr>
          <w:rFonts w:ascii="Calibri" w:eastAsia="Calibri" w:hAnsi="Calibri" w:cs="Calibri"/>
          <w:spacing w:val="1"/>
          <w:position w:val="1"/>
          <w:sz w:val="24"/>
          <w:szCs w:val="24"/>
        </w:rPr>
        <w:t>f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e</w:t>
      </w:r>
      <w:r w:rsidR="00A2710C">
        <w:rPr>
          <w:rFonts w:ascii="Calibri" w:eastAsia="Calibri" w:hAnsi="Calibri" w:cs="Calibri"/>
          <w:spacing w:val="2"/>
          <w:position w:val="1"/>
          <w:sz w:val="24"/>
          <w:szCs w:val="24"/>
        </w:rPr>
        <w:t>s</w:t>
      </w:r>
      <w:r w:rsidR="00A2710C">
        <w:rPr>
          <w:rFonts w:ascii="Calibri" w:eastAsia="Calibri" w:hAnsi="Calibri" w:cs="Calibri"/>
          <w:spacing w:val="1"/>
          <w:position w:val="1"/>
          <w:sz w:val="24"/>
          <w:szCs w:val="24"/>
        </w:rPr>
        <w:t>s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i</w:t>
      </w:r>
      <w:r w:rsidR="00A2710C"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 w:rsidR="00A2710C"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al a</w:t>
      </w:r>
      <w:r w:rsidR="00A2710C">
        <w:rPr>
          <w:rFonts w:ascii="Calibri" w:eastAsia="Calibri" w:hAnsi="Calibri" w:cs="Calibri"/>
          <w:spacing w:val="1"/>
          <w:position w:val="1"/>
          <w:sz w:val="24"/>
          <w:szCs w:val="24"/>
        </w:rPr>
        <w:t>ss</w:t>
      </w:r>
      <w:r w:rsidR="00A2710C"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 w:rsidR="00A2710C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iati</w:t>
      </w:r>
      <w:r w:rsidR="00A2710C"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 w:rsidR="00A2710C"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s</w:t>
      </w:r>
      <w:r w:rsidR="00A2710C"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f</w:t>
      </w:r>
      <w:r w:rsidR="00A2710C"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pacing w:val="-2"/>
          <w:position w:val="1"/>
          <w:sz w:val="24"/>
          <w:szCs w:val="24"/>
        </w:rPr>
        <w:t>w</w:t>
      </w:r>
      <w:r w:rsidR="00A2710C">
        <w:rPr>
          <w:rFonts w:ascii="Calibri" w:eastAsia="Calibri" w:hAnsi="Calibri" w:cs="Calibri"/>
          <w:spacing w:val="-1"/>
          <w:position w:val="1"/>
          <w:sz w:val="24"/>
          <w:szCs w:val="24"/>
        </w:rPr>
        <w:t>h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i</w:t>
      </w:r>
      <w:r w:rsidR="00A2710C">
        <w:rPr>
          <w:rFonts w:ascii="Calibri" w:eastAsia="Calibri" w:hAnsi="Calibri" w:cs="Calibri"/>
          <w:spacing w:val="-2"/>
          <w:position w:val="1"/>
          <w:sz w:val="24"/>
          <w:szCs w:val="24"/>
        </w:rPr>
        <w:t>c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h</w:t>
      </w:r>
      <w:r w:rsidR="00A2710C"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pacing w:val="1"/>
          <w:position w:val="1"/>
          <w:sz w:val="24"/>
          <w:szCs w:val="24"/>
        </w:rPr>
        <w:t>y</w:t>
      </w:r>
      <w:r w:rsidR="00A2710C"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u</w:t>
      </w:r>
      <w:r w:rsidR="00A2710C"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a</w:t>
      </w:r>
      <w:r w:rsidR="00A2710C"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e</w:t>
      </w:r>
      <w:r w:rsidR="00A2710C"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 xml:space="preserve">a </w:t>
      </w:r>
      <w:r w:rsidR="00A2710C">
        <w:rPr>
          <w:rFonts w:ascii="Calibri" w:eastAsia="Calibri" w:hAnsi="Calibri" w:cs="Calibri"/>
          <w:spacing w:val="-2"/>
          <w:position w:val="1"/>
          <w:sz w:val="24"/>
          <w:szCs w:val="24"/>
        </w:rPr>
        <w:t>m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e</w:t>
      </w:r>
      <w:r w:rsidR="00A2710C">
        <w:rPr>
          <w:rFonts w:ascii="Calibri" w:eastAsia="Calibri" w:hAnsi="Calibri" w:cs="Calibri"/>
          <w:spacing w:val="-1"/>
          <w:position w:val="1"/>
          <w:sz w:val="24"/>
          <w:szCs w:val="24"/>
        </w:rPr>
        <w:t>mb</w:t>
      </w:r>
      <w:r w:rsidR="00A2710C">
        <w:rPr>
          <w:rFonts w:ascii="Calibri" w:eastAsia="Calibri" w:hAnsi="Calibri" w:cs="Calibri"/>
          <w:position w:val="1"/>
          <w:sz w:val="24"/>
          <w:szCs w:val="24"/>
        </w:rPr>
        <w:t>er</w:t>
      </w:r>
    </w:p>
    <w:p w:rsidR="00FF58B2" w:rsidRDefault="00FF58B2">
      <w:pPr>
        <w:spacing w:line="200" w:lineRule="exact"/>
      </w:pPr>
    </w:p>
    <w:p w:rsidR="00FF58B2" w:rsidRDefault="00FF58B2">
      <w:pPr>
        <w:spacing w:line="200" w:lineRule="exact"/>
      </w:pPr>
    </w:p>
    <w:p w:rsidR="00FF58B2" w:rsidRDefault="00FF58B2">
      <w:pPr>
        <w:spacing w:before="6" w:line="200" w:lineRule="exact"/>
      </w:pPr>
    </w:p>
    <w:p w:rsidR="00FF58B2" w:rsidRDefault="00A2710C">
      <w:pPr>
        <w:spacing w:before="11"/>
        <w:ind w:left="1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>C</w:t>
      </w:r>
      <w:r>
        <w:rPr>
          <w:rFonts w:ascii="Calibri" w:eastAsia="Calibri" w:hAnsi="Calibri" w:cs="Calibri"/>
          <w:b/>
          <w:sz w:val="24"/>
          <w:szCs w:val="24"/>
        </w:rPr>
        <w:t>AT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:rsidR="00FF58B2" w:rsidRDefault="00FF58B2">
      <w:pPr>
        <w:spacing w:before="4" w:line="100" w:lineRule="exact"/>
        <w:rPr>
          <w:sz w:val="10"/>
          <w:szCs w:val="10"/>
        </w:rPr>
      </w:pPr>
    </w:p>
    <w:p w:rsidR="00FF58B2" w:rsidRDefault="00FF58B2">
      <w:pPr>
        <w:spacing w:line="200" w:lineRule="exact"/>
      </w:pPr>
    </w:p>
    <w:p w:rsidR="00677262" w:rsidRDefault="00A2710C">
      <w:pPr>
        <w:spacing w:line="233" w:lineRule="auto"/>
        <w:ind w:left="481" w:right="3004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ity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ati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Ti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4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lle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ati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Ti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b/>
          <w:sz w:val="24"/>
          <w:szCs w:val="24"/>
        </w:rPr>
        <w:t>es</w:t>
      </w:r>
    </w:p>
    <w:p w:rsidR="00FF58B2" w:rsidRDefault="00A2710C">
      <w:pPr>
        <w:spacing w:line="233" w:lineRule="auto"/>
        <w:ind w:left="481" w:right="300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oo</w:t>
      </w:r>
      <w:r>
        <w:rPr>
          <w:rFonts w:ascii="Calibri" w:eastAsia="Calibri" w:hAnsi="Calibri" w:cs="Calibri"/>
          <w:sz w:val="24"/>
          <w:szCs w:val="24"/>
        </w:rPr>
        <w:t>l Na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4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ati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FF58B2" w:rsidRDefault="00FF58B2">
      <w:pPr>
        <w:spacing w:before="6" w:line="280" w:lineRule="exact"/>
        <w:rPr>
          <w:sz w:val="28"/>
          <w:szCs w:val="28"/>
        </w:rPr>
      </w:pPr>
    </w:p>
    <w:p w:rsidR="00FF58B2" w:rsidRDefault="00A2710C">
      <w:pPr>
        <w:ind w:left="121"/>
        <w:rPr>
          <w:rFonts w:ascii="Calibri" w:eastAsia="Calibri" w:hAnsi="Calibri" w:cs="Calibri"/>
          <w:sz w:val="24"/>
          <w:szCs w:val="24"/>
        </w:rPr>
        <w:sectPr w:rsidR="00FF58B2" w:rsidSect="00CC20E3">
          <w:pgSz w:w="11920" w:h="16840"/>
          <w:pgMar w:top="1135" w:right="1680" w:bottom="280" w:left="1680" w:header="720" w:footer="720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Bri</w:t>
      </w:r>
      <w:r>
        <w:rPr>
          <w:rFonts w:ascii="Calibri" w:eastAsia="Calibri" w:hAnsi="Calibri" w:cs="Calibri"/>
          <w:spacing w:val="1"/>
          <w:sz w:val="24"/>
          <w:szCs w:val="24"/>
        </w:rPr>
        <w:t>ef</w:t>
      </w:r>
      <w:r>
        <w:rPr>
          <w:rFonts w:ascii="Calibri" w:eastAsia="Calibri" w:hAnsi="Calibri" w:cs="Calibri"/>
          <w:sz w:val="24"/>
          <w:szCs w:val="24"/>
        </w:rPr>
        <w:t>ly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x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lain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rs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oo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led </w:t>
      </w:r>
      <w:r>
        <w:rPr>
          <w:rFonts w:ascii="Calibri" w:eastAsia="Calibri" w:hAnsi="Calibri" w:cs="Calibri"/>
          <w:spacing w:val="-4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en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FF58B2" w:rsidRDefault="00A2710C">
      <w:pPr>
        <w:spacing w:before="57"/>
        <w:ind w:left="1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2"/>
          <w:sz w:val="24"/>
          <w:szCs w:val="24"/>
        </w:rPr>
        <w:lastRenderedPageBreak/>
        <w:t>E</w:t>
      </w:r>
      <w:r>
        <w:rPr>
          <w:rFonts w:ascii="Calibri" w:eastAsia="Calibri" w:hAnsi="Calibri" w:cs="Calibri"/>
          <w:b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YM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</w:p>
    <w:p w:rsidR="00FF58B2" w:rsidRDefault="00FF58B2">
      <w:pPr>
        <w:spacing w:before="12" w:line="280" w:lineRule="exact"/>
        <w:rPr>
          <w:sz w:val="28"/>
          <w:szCs w:val="28"/>
        </w:rPr>
      </w:pPr>
    </w:p>
    <w:p w:rsidR="00FF58B2" w:rsidRDefault="00A2710C">
      <w:pPr>
        <w:ind w:left="121" w:right="479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Ti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-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ati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hyperlink r:id="rId6" w:history="1">
        <w:r w:rsidR="00EA576D" w:rsidRPr="000734FD">
          <w:rPr>
            <w:rStyle w:val="Hyperlink"/>
            <w:rFonts w:ascii="Calibri" w:eastAsia="Calibri" w:hAnsi="Calibri" w:cs="Calibri"/>
            <w:spacing w:val="-2"/>
            <w:sz w:val="24"/>
            <w:szCs w:val="24"/>
          </w:rPr>
          <w:t>www</w:t>
        </w:r>
        <w:r w:rsidR="00EA576D" w:rsidRPr="000734FD">
          <w:rPr>
            <w:rStyle w:val="Hyperlink"/>
            <w:rFonts w:ascii="Calibri" w:eastAsia="Calibri" w:hAnsi="Calibri" w:cs="Calibri"/>
            <w:sz w:val="24"/>
            <w:szCs w:val="24"/>
          </w:rPr>
          <w:t>.</w:t>
        </w:r>
        <w:r w:rsidR="00EA576D" w:rsidRPr="000734FD">
          <w:rPr>
            <w:rStyle w:val="Hyperlink"/>
            <w:rFonts w:ascii="Calibri" w:eastAsia="Calibri" w:hAnsi="Calibri" w:cs="Calibri"/>
            <w:spacing w:val="-1"/>
            <w:sz w:val="24"/>
            <w:szCs w:val="24"/>
          </w:rPr>
          <w:t>c</w:t>
        </w:r>
        <w:r w:rsidR="00EA576D" w:rsidRPr="000734FD">
          <w:rPr>
            <w:rStyle w:val="Hyperlink"/>
            <w:rFonts w:ascii="Calibri" w:eastAsia="Calibri" w:hAnsi="Calibri" w:cs="Calibri"/>
            <w:sz w:val="24"/>
            <w:szCs w:val="24"/>
          </w:rPr>
          <w:t>ompanyyouworkedfor.</w:t>
        </w:r>
        <w:r w:rsidR="00EA576D" w:rsidRPr="000734FD">
          <w:rPr>
            <w:rStyle w:val="Hyperlink"/>
            <w:rFonts w:ascii="Calibri" w:eastAsia="Calibri" w:hAnsi="Calibri" w:cs="Calibri"/>
            <w:spacing w:val="3"/>
            <w:sz w:val="24"/>
            <w:szCs w:val="24"/>
          </w:rPr>
          <w:t>c</w:t>
        </w:r>
        <w:r w:rsidR="00EA576D" w:rsidRPr="000734FD">
          <w:rPr>
            <w:rStyle w:val="Hyperlink"/>
            <w:rFonts w:ascii="Calibri" w:eastAsia="Calibri" w:hAnsi="Calibri" w:cs="Calibri"/>
            <w:spacing w:val="-2"/>
            <w:sz w:val="24"/>
            <w:szCs w:val="24"/>
          </w:rPr>
          <w:t>om</w:t>
        </w:r>
        <w:r w:rsidR="00EA576D" w:rsidRPr="000734FD">
          <w:rPr>
            <w:rStyle w:val="Hyperlink"/>
            <w:rFonts w:ascii="Calibri" w:eastAsia="Calibri" w:hAnsi="Calibri" w:cs="Calibri"/>
            <w:sz w:val="24"/>
            <w:szCs w:val="24"/>
          </w:rPr>
          <w:t>.au</w:t>
        </w:r>
      </w:hyperlink>
    </w:p>
    <w:p w:rsidR="00FF58B2" w:rsidRDefault="00A2710C">
      <w:pPr>
        <w:spacing w:line="280" w:lineRule="exact"/>
        <w:ind w:left="1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ates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Em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position w:val="1"/>
          <w:sz w:val="24"/>
          <w:szCs w:val="24"/>
        </w:rPr>
        <w:t>ent</w:t>
      </w:r>
    </w:p>
    <w:p w:rsidR="00FF58B2" w:rsidRDefault="00FF58B2">
      <w:pPr>
        <w:spacing w:before="14" w:line="280" w:lineRule="exact"/>
        <w:rPr>
          <w:sz w:val="28"/>
          <w:szCs w:val="28"/>
        </w:rPr>
      </w:pPr>
    </w:p>
    <w:p w:rsidR="00CC20E3" w:rsidRDefault="00A2710C">
      <w:pPr>
        <w:spacing w:line="280" w:lineRule="exact"/>
        <w:ind w:left="121" w:right="6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Yo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5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eader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ief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duc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 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es</w:t>
      </w:r>
      <w:r w:rsidR="00CC20E3">
        <w:rPr>
          <w:rFonts w:ascii="Calibri" w:eastAsia="Calibri" w:hAnsi="Calibri" w:cs="Calibri"/>
          <w:sz w:val="24"/>
          <w:szCs w:val="24"/>
        </w:rPr>
        <w:t>.</w:t>
      </w:r>
    </w:p>
    <w:p w:rsidR="00FF58B2" w:rsidRDefault="00A2710C">
      <w:pPr>
        <w:spacing w:line="280" w:lineRule="exact"/>
        <w:ind w:left="121" w:right="6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CC20E3">
        <w:rPr>
          <w:rFonts w:ascii="Calibri" w:eastAsia="Calibri" w:hAnsi="Calibri" w:cs="Calibri"/>
          <w:sz w:val="24"/>
          <w:szCs w:val="24"/>
        </w:rPr>
        <w:t>In the next paragraph e</w:t>
      </w:r>
      <w:r>
        <w:rPr>
          <w:rFonts w:ascii="Calibri" w:eastAsia="Calibri" w:hAnsi="Calibri" w:cs="Calibri"/>
          <w:spacing w:val="2"/>
          <w:sz w:val="24"/>
          <w:szCs w:val="24"/>
        </w:rPr>
        <w:t>x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lain 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CC20E3">
        <w:rPr>
          <w:rFonts w:ascii="Calibri" w:eastAsia="Calibri" w:hAnsi="Calibri" w:cs="Calibri"/>
          <w:spacing w:val="1"/>
          <w:sz w:val="24"/>
          <w:szCs w:val="24"/>
        </w:rPr>
        <w:t xml:space="preserve">main 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3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ili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ies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ed.</w:t>
      </w:r>
    </w:p>
    <w:p w:rsidR="00FF58B2" w:rsidRDefault="00FF58B2">
      <w:pPr>
        <w:spacing w:before="19" w:line="280" w:lineRule="exact"/>
        <w:rPr>
          <w:sz w:val="28"/>
          <w:szCs w:val="28"/>
        </w:rPr>
      </w:pPr>
    </w:p>
    <w:p w:rsidR="00FF58B2" w:rsidRDefault="00A2710C">
      <w:pPr>
        <w:ind w:left="1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Key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ie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FF58B2" w:rsidRDefault="00FF58B2">
      <w:pPr>
        <w:spacing w:before="17" w:line="280" w:lineRule="exact"/>
        <w:rPr>
          <w:sz w:val="28"/>
          <w:szCs w:val="28"/>
        </w:rPr>
      </w:pPr>
    </w:p>
    <w:p w:rsidR="00FF58B2" w:rsidRDefault="00A2710C">
      <w:pPr>
        <w:ind w:left="481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li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k</w:t>
      </w:r>
      <w:r>
        <w:rPr>
          <w:rFonts w:ascii="Calibri" w:eastAsia="Calibri" w:hAnsi="Calibri" w:cs="Calibri"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ie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jo</w:t>
      </w:r>
      <w:r>
        <w:rPr>
          <w:rFonts w:ascii="Calibri" w:eastAsia="Calibri" w:hAnsi="Calibri" w:cs="Calibri"/>
          <w:sz w:val="24"/>
          <w:szCs w:val="24"/>
        </w:rPr>
        <w:t>b</w:t>
      </w:r>
    </w:p>
    <w:p w:rsidR="00FF58B2" w:rsidRDefault="00A2710C">
      <w:pPr>
        <w:spacing w:line="280" w:lineRule="exact"/>
        <w:ind w:left="481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to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v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en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s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uc</w:t>
      </w:r>
      <w:r>
        <w:rPr>
          <w:rFonts w:ascii="Calibri" w:eastAsia="Calibri" w:hAnsi="Calibri" w:cs="Calibri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position w:val="1"/>
          <w:sz w:val="24"/>
          <w:szCs w:val="24"/>
        </w:rPr>
        <w:t>en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g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nc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ea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position w:val="1"/>
          <w:sz w:val="24"/>
          <w:szCs w:val="24"/>
        </w:rPr>
        <w:t>es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nc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ial 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es</w:t>
      </w:r>
    </w:p>
    <w:p w:rsidR="00FF58B2" w:rsidRDefault="00A2710C">
      <w:pPr>
        <w:spacing w:line="280" w:lineRule="exact"/>
        <w:ind w:left="481"/>
        <w:rPr>
          <w:rFonts w:ascii="Calibri" w:eastAsia="Calibri" w:hAnsi="Calibri" w:cs="Calibri"/>
          <w:position w:val="1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w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k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x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position w:val="1"/>
          <w:sz w:val="24"/>
          <w:szCs w:val="24"/>
        </w:rPr>
        <w:t>les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ev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t to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r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y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pp</w:t>
      </w:r>
      <w:r>
        <w:rPr>
          <w:rFonts w:ascii="Calibri" w:eastAsia="Calibri" w:hAnsi="Calibri" w:cs="Calibri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g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r</w:t>
      </w:r>
    </w:p>
    <w:p w:rsidR="00CC20E3" w:rsidRDefault="00CC20E3">
      <w:pPr>
        <w:spacing w:line="280" w:lineRule="exact"/>
        <w:ind w:left="481"/>
        <w:rPr>
          <w:rFonts w:ascii="Calibri" w:eastAsia="Calibri" w:hAnsi="Calibri" w:cs="Calibri"/>
          <w:sz w:val="24"/>
          <w:szCs w:val="24"/>
        </w:rPr>
      </w:pPr>
    </w:p>
    <w:p w:rsidR="00FF58B2" w:rsidRDefault="00FF58B2">
      <w:pPr>
        <w:spacing w:before="5" w:line="280" w:lineRule="exact"/>
        <w:rPr>
          <w:sz w:val="28"/>
          <w:szCs w:val="28"/>
        </w:rPr>
      </w:pPr>
    </w:p>
    <w:p w:rsidR="00FF58B2" w:rsidRDefault="00A2710C">
      <w:pPr>
        <w:ind w:left="121" w:right="479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Jo</w:t>
      </w: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Ti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-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ati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hyperlink r:id="rId7" w:history="1">
        <w:r w:rsidR="00EA576D" w:rsidRPr="000734FD">
          <w:rPr>
            <w:rStyle w:val="Hyperlink"/>
            <w:rFonts w:ascii="Calibri" w:eastAsia="Calibri" w:hAnsi="Calibri" w:cs="Calibri"/>
            <w:spacing w:val="-2"/>
            <w:sz w:val="24"/>
            <w:szCs w:val="24"/>
          </w:rPr>
          <w:t>www</w:t>
        </w:r>
        <w:r w:rsidR="00EA576D" w:rsidRPr="000734FD">
          <w:rPr>
            <w:rStyle w:val="Hyperlink"/>
            <w:rFonts w:ascii="Calibri" w:eastAsia="Calibri" w:hAnsi="Calibri" w:cs="Calibri"/>
            <w:sz w:val="24"/>
            <w:szCs w:val="24"/>
          </w:rPr>
          <w:t>.</w:t>
        </w:r>
        <w:r w:rsidR="00EA576D" w:rsidRPr="000734FD">
          <w:rPr>
            <w:rStyle w:val="Hyperlink"/>
            <w:rFonts w:ascii="Calibri" w:eastAsia="Calibri" w:hAnsi="Calibri" w:cs="Calibri"/>
            <w:spacing w:val="-1"/>
            <w:sz w:val="24"/>
            <w:szCs w:val="24"/>
          </w:rPr>
          <w:t>c</w:t>
        </w:r>
        <w:r w:rsidR="00EA576D" w:rsidRPr="000734FD">
          <w:rPr>
            <w:rStyle w:val="Hyperlink"/>
            <w:rFonts w:ascii="Calibri" w:eastAsia="Calibri" w:hAnsi="Calibri" w:cs="Calibri"/>
            <w:sz w:val="24"/>
            <w:szCs w:val="24"/>
          </w:rPr>
          <w:t>ompanyyouworkedfor.</w:t>
        </w:r>
        <w:r w:rsidR="00EA576D" w:rsidRPr="000734FD">
          <w:rPr>
            <w:rStyle w:val="Hyperlink"/>
            <w:rFonts w:ascii="Calibri" w:eastAsia="Calibri" w:hAnsi="Calibri" w:cs="Calibri"/>
            <w:spacing w:val="3"/>
            <w:sz w:val="24"/>
            <w:szCs w:val="24"/>
          </w:rPr>
          <w:t>c</w:t>
        </w:r>
        <w:r w:rsidR="00EA576D" w:rsidRPr="000734FD">
          <w:rPr>
            <w:rStyle w:val="Hyperlink"/>
            <w:rFonts w:ascii="Calibri" w:eastAsia="Calibri" w:hAnsi="Calibri" w:cs="Calibri"/>
            <w:spacing w:val="-2"/>
            <w:sz w:val="24"/>
            <w:szCs w:val="24"/>
          </w:rPr>
          <w:t>om</w:t>
        </w:r>
        <w:r w:rsidR="00EA576D" w:rsidRPr="000734FD">
          <w:rPr>
            <w:rStyle w:val="Hyperlink"/>
            <w:rFonts w:ascii="Calibri" w:eastAsia="Calibri" w:hAnsi="Calibri" w:cs="Calibri"/>
            <w:sz w:val="24"/>
            <w:szCs w:val="24"/>
          </w:rPr>
          <w:t>.au</w:t>
        </w:r>
      </w:hyperlink>
    </w:p>
    <w:p w:rsidR="00FF58B2" w:rsidRDefault="00A2710C">
      <w:pPr>
        <w:spacing w:line="280" w:lineRule="exact"/>
        <w:ind w:left="1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ates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Em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position w:val="1"/>
          <w:sz w:val="24"/>
          <w:szCs w:val="24"/>
        </w:rPr>
        <w:t>ent</w:t>
      </w:r>
    </w:p>
    <w:p w:rsidR="00FF58B2" w:rsidRDefault="00FF58B2">
      <w:pPr>
        <w:spacing w:before="12" w:line="280" w:lineRule="exact"/>
        <w:rPr>
          <w:sz w:val="28"/>
          <w:szCs w:val="28"/>
        </w:rPr>
      </w:pPr>
    </w:p>
    <w:p w:rsidR="00FF58B2" w:rsidRDefault="00A2710C">
      <w:pPr>
        <w:ind w:left="121" w:right="23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jo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etails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tly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ly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6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ati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 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 xml:space="preserve">ill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elp </w:t>
      </w:r>
      <w:r>
        <w:rPr>
          <w:rFonts w:ascii="Calibri" w:eastAsia="Calibri" w:hAnsi="Calibri" w:cs="Calibri"/>
          <w:spacing w:val="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ta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FF58B2" w:rsidRDefault="00FF58B2">
      <w:pPr>
        <w:spacing w:before="10" w:line="280" w:lineRule="exact"/>
        <w:rPr>
          <w:sz w:val="28"/>
          <w:szCs w:val="28"/>
        </w:rPr>
      </w:pPr>
    </w:p>
    <w:p w:rsidR="00FF58B2" w:rsidRDefault="00A2710C">
      <w:pPr>
        <w:ind w:left="1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Key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ie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FF58B2" w:rsidRDefault="00FF58B2">
      <w:pPr>
        <w:spacing w:before="12" w:line="280" w:lineRule="exact"/>
        <w:rPr>
          <w:sz w:val="28"/>
          <w:szCs w:val="28"/>
        </w:rPr>
      </w:pPr>
    </w:p>
    <w:p w:rsidR="00FF58B2" w:rsidRDefault="00A2710C">
      <w:pPr>
        <w:ind w:left="481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id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é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ph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 d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’t d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iate 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 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ate</w:t>
      </w:r>
    </w:p>
    <w:p w:rsidR="00FF58B2" w:rsidRDefault="00A2710C">
      <w:pPr>
        <w:spacing w:line="280" w:lineRule="exact"/>
        <w:ind w:left="481"/>
        <w:rPr>
          <w:rFonts w:ascii="Calibri" w:eastAsia="Calibri" w:hAnsi="Calibri" w:cs="Calibri"/>
          <w:position w:val="1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w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tail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r</w:t>
      </w:r>
      <w:r w:rsidR="00EA576D"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resume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ea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jo</w:t>
      </w:r>
      <w:r>
        <w:rPr>
          <w:rFonts w:ascii="Calibri" w:eastAsia="Calibri" w:hAnsi="Calibri" w:cs="Calibri"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pp</w:t>
      </w:r>
      <w:r>
        <w:rPr>
          <w:rFonts w:ascii="Calibri" w:eastAsia="Calibri" w:hAnsi="Calibri" w:cs="Calibri"/>
          <w:position w:val="1"/>
          <w:sz w:val="24"/>
          <w:szCs w:val="24"/>
        </w:rPr>
        <w:t>li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position w:val="1"/>
          <w:sz w:val="24"/>
          <w:szCs w:val="24"/>
        </w:rPr>
        <w:t>at</w:t>
      </w:r>
      <w:r>
        <w:rPr>
          <w:rFonts w:ascii="Calibri" w:eastAsia="Calibri" w:hAnsi="Calibri" w:cs="Calibri"/>
          <w:spacing w:val="4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to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m</w:t>
      </w:r>
      <w:r>
        <w:rPr>
          <w:rFonts w:ascii="Calibri" w:eastAsia="Calibri" w:hAnsi="Calibri" w:cs="Calibri"/>
          <w:spacing w:val="5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r</w:t>
      </w:r>
      <w:r>
        <w:rPr>
          <w:rFonts w:ascii="Calibri" w:eastAsia="Calibri" w:hAnsi="Calibri" w:cs="Calibri"/>
          <w:position w:val="1"/>
          <w:sz w:val="24"/>
          <w:szCs w:val="24"/>
        </w:rPr>
        <w:t>eq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position w:val="1"/>
          <w:sz w:val="24"/>
          <w:szCs w:val="24"/>
        </w:rPr>
        <w:t>en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</w:p>
    <w:p w:rsidR="00CC20E3" w:rsidRDefault="00CC20E3">
      <w:pPr>
        <w:spacing w:line="280" w:lineRule="exact"/>
        <w:ind w:left="481"/>
        <w:rPr>
          <w:rFonts w:ascii="Calibri" w:eastAsia="Calibri" w:hAnsi="Calibri" w:cs="Calibri"/>
          <w:sz w:val="24"/>
          <w:szCs w:val="24"/>
        </w:rPr>
      </w:pPr>
    </w:p>
    <w:p w:rsidR="00FF58B2" w:rsidRDefault="00FF58B2">
      <w:pPr>
        <w:spacing w:line="200" w:lineRule="exact"/>
      </w:pPr>
    </w:p>
    <w:p w:rsidR="00FF58B2" w:rsidRDefault="00CC20E3">
      <w:pPr>
        <w:spacing w:line="200" w:lineRule="exact"/>
      </w:pPr>
      <w:r>
        <w:pict>
          <v:group id="_x0000_s1028" style="position:absolute;margin-left:88.5pt;margin-top:4pt;width:418.45pt;height:0;z-index:-251657216;mso-position-horizontal-relative:page" coordorigin="1771,611" coordsize="8369,0">
            <v:shape id="_x0000_s1029" style="position:absolute;left:1771;top:611;width:8369;height:0" coordorigin="1771,611" coordsize="8369,0" path="m1771,611r8369,e" filled="f" strokeweight=".85pt">
              <v:path arrowok="t"/>
            </v:shape>
            <w10:wrap anchorx="page"/>
          </v:group>
        </w:pict>
      </w:r>
    </w:p>
    <w:p w:rsidR="00FF58B2" w:rsidRDefault="00FF58B2">
      <w:pPr>
        <w:spacing w:before="12" w:line="200" w:lineRule="exact"/>
      </w:pPr>
    </w:p>
    <w:p w:rsidR="00CC20E3" w:rsidRDefault="00CC20E3">
      <w:pPr>
        <w:spacing w:before="11"/>
        <w:ind w:left="121"/>
        <w:rPr>
          <w:rFonts w:ascii="Calibri" w:eastAsia="Calibri" w:hAnsi="Calibri" w:cs="Calibri"/>
          <w:b/>
          <w:spacing w:val="2"/>
          <w:sz w:val="24"/>
          <w:szCs w:val="24"/>
        </w:rPr>
      </w:pPr>
    </w:p>
    <w:p w:rsidR="00FF58B2" w:rsidRDefault="00A2710C">
      <w:pPr>
        <w:spacing w:before="11"/>
        <w:ind w:left="1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AL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ST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FF58B2" w:rsidRDefault="00FF58B2">
      <w:pPr>
        <w:spacing w:before="12" w:line="280" w:lineRule="exact"/>
        <w:rPr>
          <w:sz w:val="28"/>
          <w:szCs w:val="28"/>
        </w:rPr>
      </w:pPr>
    </w:p>
    <w:p w:rsidR="00FF58B2" w:rsidRDefault="00A2710C">
      <w:pPr>
        <w:ind w:left="121" w:right="9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tsi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ena</w:t>
      </w:r>
      <w:r>
        <w:rPr>
          <w:rFonts w:ascii="Calibri" w:eastAsia="Calibri" w:hAnsi="Calibri" w:cs="Calibri"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tial e</w:t>
      </w:r>
      <w:r>
        <w:rPr>
          <w:rFonts w:ascii="Calibri" w:eastAsia="Calibri" w:hAnsi="Calibri" w:cs="Calibri"/>
          <w:spacing w:val="-1"/>
          <w:sz w:val="24"/>
          <w:szCs w:val="24"/>
        </w:rPr>
        <w:t>mp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5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und</w:t>
      </w:r>
      <w:r>
        <w:rPr>
          <w:rFonts w:ascii="Calibri" w:eastAsia="Calibri" w:hAnsi="Calibri" w:cs="Calibri"/>
          <w:spacing w:val="4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rs</w:t>
      </w:r>
      <w:r>
        <w:rPr>
          <w:rFonts w:ascii="Calibri" w:eastAsia="Calibri" w:hAnsi="Calibri" w:cs="Calibri"/>
          <w:sz w:val="24"/>
          <w:szCs w:val="24"/>
        </w:rPr>
        <w:t>ta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w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2"/>
          <w:sz w:val="24"/>
          <w:szCs w:val="24"/>
        </w:rPr>
        <w:t>mo</w:t>
      </w:r>
      <w:r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ates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 pe</w:t>
      </w:r>
      <w:r>
        <w:rPr>
          <w:rFonts w:ascii="Calibri" w:eastAsia="Calibri" w:hAnsi="Calibri" w:cs="Calibri"/>
          <w:spacing w:val="1"/>
          <w:sz w:val="24"/>
          <w:szCs w:val="24"/>
        </w:rPr>
        <w:t>rs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al </w:t>
      </w:r>
      <w:r>
        <w:rPr>
          <w:rFonts w:ascii="Calibri" w:eastAsia="Calibri" w:hAnsi="Calibri" w:cs="Calibri"/>
          <w:spacing w:val="1"/>
          <w:sz w:val="24"/>
          <w:szCs w:val="24"/>
        </w:rPr>
        <w:t>sk</w:t>
      </w:r>
      <w:r>
        <w:rPr>
          <w:rFonts w:ascii="Calibri" w:eastAsia="Calibri" w:hAnsi="Calibri" w:cs="Calibri"/>
          <w:sz w:val="24"/>
          <w:szCs w:val="24"/>
        </w:rPr>
        <w:t>ills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ay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 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ate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 tea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FF58B2" w:rsidRDefault="00FF58B2">
      <w:pPr>
        <w:spacing w:before="13" w:line="280" w:lineRule="exact"/>
        <w:rPr>
          <w:sz w:val="28"/>
          <w:szCs w:val="28"/>
        </w:rPr>
      </w:pPr>
    </w:p>
    <w:p w:rsidR="00FF58B2" w:rsidRPr="00CC20E3" w:rsidRDefault="00CC20E3" w:rsidP="00CC20E3">
      <w:pPr>
        <w:ind w:left="121" w:right="620"/>
        <w:jc w:val="both"/>
        <w:rPr>
          <w:rFonts w:ascii="Calibri" w:eastAsia="Calibri" w:hAnsi="Calibri" w:cs="Calibri"/>
          <w:sz w:val="24"/>
          <w:szCs w:val="24"/>
        </w:rPr>
      </w:pPr>
      <w:r>
        <w:pict>
          <v:group id="_x0000_s1026" style="position:absolute;left:0;text-align:left;margin-left:88.5pt;margin-top:74.8pt;width:418.45pt;height:0;z-index:-251656192;mso-position-horizontal-relative:page" coordorigin="1771,1496" coordsize="8369,0">
            <v:shape id="_x0000_s1027" style="position:absolute;left:1771;top:1496;width:8369;height:0" coordorigin="1771,1496" coordsize="8369,0" path="m1771,1496r8369,e" filled="f" strokeweight=".85pt">
              <v:path arrowok="t"/>
            </v:shape>
            <w10:wrap anchorx="page"/>
          </v:group>
        </w:pic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L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oo</w:t>
      </w:r>
      <w:r w:rsidR="00A2710C">
        <w:rPr>
          <w:rFonts w:ascii="Calibri" w:eastAsia="Calibri" w:hAnsi="Calibri" w:cs="Calibri"/>
          <w:sz w:val="24"/>
          <w:szCs w:val="24"/>
        </w:rPr>
        <w:t>k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z w:val="24"/>
          <w:szCs w:val="24"/>
        </w:rPr>
        <w:t>at h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A2710C">
        <w:rPr>
          <w:rFonts w:ascii="Calibri" w:eastAsia="Calibri" w:hAnsi="Calibri" w:cs="Calibri"/>
          <w:sz w:val="24"/>
          <w:szCs w:val="24"/>
        </w:rPr>
        <w:t>w</w:t>
      </w:r>
      <w:r w:rsidR="00A2710C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jo</w:t>
      </w:r>
      <w:r w:rsidR="00A2710C">
        <w:rPr>
          <w:rFonts w:ascii="Calibri" w:eastAsia="Calibri" w:hAnsi="Calibri" w:cs="Calibri"/>
          <w:sz w:val="24"/>
          <w:szCs w:val="24"/>
        </w:rPr>
        <w:t>b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z w:val="24"/>
          <w:szCs w:val="24"/>
        </w:rPr>
        <w:t>a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>v</w:t>
      </w:r>
      <w:r w:rsidR="00A2710C">
        <w:rPr>
          <w:rFonts w:ascii="Calibri" w:eastAsia="Calibri" w:hAnsi="Calibri" w:cs="Calibri"/>
          <w:sz w:val="24"/>
          <w:szCs w:val="24"/>
        </w:rPr>
        <w:t>e</w:t>
      </w:r>
      <w:r w:rsidR="00A2710C">
        <w:rPr>
          <w:rFonts w:ascii="Calibri" w:eastAsia="Calibri" w:hAnsi="Calibri" w:cs="Calibri"/>
          <w:spacing w:val="2"/>
          <w:sz w:val="24"/>
          <w:szCs w:val="24"/>
        </w:rPr>
        <w:t>r</w:t>
      </w:r>
      <w:r w:rsidR="00A2710C">
        <w:rPr>
          <w:rFonts w:ascii="Calibri" w:eastAsia="Calibri" w:hAnsi="Calibri" w:cs="Calibri"/>
          <w:sz w:val="24"/>
          <w:szCs w:val="24"/>
        </w:rPr>
        <w:t>tis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>e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m</w:t>
      </w:r>
      <w:r w:rsidR="00A2710C">
        <w:rPr>
          <w:rFonts w:ascii="Calibri" w:eastAsia="Calibri" w:hAnsi="Calibri" w:cs="Calibri"/>
          <w:sz w:val="24"/>
          <w:szCs w:val="24"/>
        </w:rPr>
        <w:t>en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A2710C">
        <w:rPr>
          <w:rFonts w:ascii="Calibri" w:eastAsia="Calibri" w:hAnsi="Calibri" w:cs="Calibri"/>
          <w:sz w:val="24"/>
          <w:szCs w:val="24"/>
        </w:rPr>
        <w:t>s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 xml:space="preserve"> s</w:t>
      </w:r>
      <w:r w:rsidR="00A2710C">
        <w:rPr>
          <w:rFonts w:ascii="Calibri" w:eastAsia="Calibri" w:hAnsi="Calibri" w:cs="Calibri"/>
          <w:sz w:val="24"/>
          <w:szCs w:val="24"/>
        </w:rPr>
        <w:t>ti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p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A2710C">
        <w:rPr>
          <w:rFonts w:ascii="Calibri" w:eastAsia="Calibri" w:hAnsi="Calibri" w:cs="Calibri"/>
          <w:sz w:val="24"/>
          <w:szCs w:val="24"/>
        </w:rPr>
        <w:t xml:space="preserve">late 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A2710C">
        <w:rPr>
          <w:rFonts w:ascii="Calibri" w:eastAsia="Calibri" w:hAnsi="Calibri" w:cs="Calibri"/>
          <w:sz w:val="24"/>
          <w:szCs w:val="24"/>
        </w:rPr>
        <w:t>e</w:t>
      </w:r>
      <w:r w:rsidR="00A2710C">
        <w:rPr>
          <w:rFonts w:ascii="Calibri" w:eastAsia="Calibri" w:hAnsi="Calibri" w:cs="Calibri"/>
          <w:spacing w:val="2"/>
          <w:sz w:val="24"/>
          <w:szCs w:val="24"/>
        </w:rPr>
        <w:t>r</w:t>
      </w:r>
      <w:r w:rsidR="00A2710C">
        <w:rPr>
          <w:rFonts w:ascii="Calibri" w:eastAsia="Calibri" w:hAnsi="Calibri" w:cs="Calibri"/>
          <w:sz w:val="24"/>
          <w:szCs w:val="24"/>
        </w:rPr>
        <w:t>tain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 xml:space="preserve"> p</w:t>
      </w:r>
      <w:r w:rsidR="00A2710C">
        <w:rPr>
          <w:rFonts w:ascii="Calibri" w:eastAsia="Calibri" w:hAnsi="Calibri" w:cs="Calibri"/>
          <w:spacing w:val="5"/>
          <w:sz w:val="24"/>
          <w:szCs w:val="24"/>
        </w:rPr>
        <w:t>e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>rs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A2710C">
        <w:rPr>
          <w:rFonts w:ascii="Calibri" w:eastAsia="Calibri" w:hAnsi="Calibri" w:cs="Calibri"/>
          <w:sz w:val="24"/>
          <w:szCs w:val="24"/>
        </w:rPr>
        <w:t>ality</w:t>
      </w:r>
      <w:r w:rsidR="00A2710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z w:val="24"/>
          <w:szCs w:val="24"/>
        </w:rPr>
        <w:t>t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>r</w:t>
      </w:r>
      <w:r w:rsidR="00A2710C">
        <w:rPr>
          <w:rFonts w:ascii="Calibri" w:eastAsia="Calibri" w:hAnsi="Calibri" w:cs="Calibri"/>
          <w:sz w:val="24"/>
          <w:szCs w:val="24"/>
        </w:rPr>
        <w:t>aits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 xml:space="preserve"> r</w:t>
      </w:r>
      <w:r w:rsidR="00A2710C">
        <w:rPr>
          <w:rFonts w:ascii="Calibri" w:eastAsia="Calibri" w:hAnsi="Calibri" w:cs="Calibri"/>
          <w:sz w:val="24"/>
          <w:szCs w:val="24"/>
        </w:rPr>
        <w:t>eq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u</w:t>
      </w:r>
      <w:r w:rsidR="00A2710C">
        <w:rPr>
          <w:rFonts w:ascii="Calibri" w:eastAsia="Calibri" w:hAnsi="Calibri" w:cs="Calibri"/>
          <w:sz w:val="24"/>
          <w:szCs w:val="24"/>
        </w:rPr>
        <w:t>i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>r</w:t>
      </w:r>
      <w:r w:rsidR="00A2710C">
        <w:rPr>
          <w:rFonts w:ascii="Calibri" w:eastAsia="Calibri" w:hAnsi="Calibri" w:cs="Calibri"/>
          <w:sz w:val="24"/>
          <w:szCs w:val="24"/>
        </w:rPr>
        <w:t xml:space="preserve">ed </w:t>
      </w:r>
      <w:r w:rsidR="00A2710C">
        <w:rPr>
          <w:rFonts w:ascii="Calibri" w:eastAsia="Calibri" w:hAnsi="Calibri" w:cs="Calibri"/>
          <w:spacing w:val="2"/>
          <w:sz w:val="24"/>
          <w:szCs w:val="24"/>
        </w:rPr>
        <w:t>f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A2710C">
        <w:rPr>
          <w:rFonts w:ascii="Calibri" w:eastAsia="Calibri" w:hAnsi="Calibri" w:cs="Calibri"/>
          <w:sz w:val="24"/>
          <w:szCs w:val="24"/>
        </w:rPr>
        <w:t xml:space="preserve">r 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>s</w:t>
      </w:r>
      <w:r w:rsidR="00A2710C">
        <w:rPr>
          <w:rFonts w:ascii="Calibri" w:eastAsia="Calibri" w:hAnsi="Calibri" w:cs="Calibri"/>
          <w:sz w:val="24"/>
          <w:szCs w:val="24"/>
        </w:rPr>
        <w:t>iti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>s</w:t>
      </w:r>
      <w:r w:rsidR="00A2710C">
        <w:rPr>
          <w:rFonts w:ascii="Calibri" w:eastAsia="Calibri" w:hAnsi="Calibri" w:cs="Calibri"/>
          <w:sz w:val="24"/>
          <w:szCs w:val="24"/>
        </w:rPr>
        <w:t>. I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A2710C">
        <w:rPr>
          <w:rFonts w:ascii="Calibri" w:eastAsia="Calibri" w:hAnsi="Calibri" w:cs="Calibri"/>
          <w:sz w:val="24"/>
          <w:szCs w:val="24"/>
        </w:rPr>
        <w:t>en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A2710C">
        <w:rPr>
          <w:rFonts w:ascii="Calibri" w:eastAsia="Calibri" w:hAnsi="Calibri" w:cs="Calibri"/>
          <w:sz w:val="24"/>
          <w:szCs w:val="24"/>
        </w:rPr>
        <w:t>i</w:t>
      </w:r>
      <w:r w:rsidR="00A2710C">
        <w:rPr>
          <w:rFonts w:ascii="Calibri" w:eastAsia="Calibri" w:hAnsi="Calibri" w:cs="Calibri"/>
          <w:spacing w:val="2"/>
          <w:sz w:val="24"/>
          <w:szCs w:val="24"/>
        </w:rPr>
        <w:t>f</w:t>
      </w:r>
      <w:r w:rsidR="00A2710C">
        <w:rPr>
          <w:rFonts w:ascii="Calibri" w:eastAsia="Calibri" w:hAnsi="Calibri" w:cs="Calibri"/>
          <w:sz w:val="24"/>
          <w:szCs w:val="24"/>
        </w:rPr>
        <w:t>y</w:t>
      </w:r>
      <w:r w:rsidR="00A2710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w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h</w:t>
      </w:r>
      <w:r w:rsidR="00A2710C">
        <w:rPr>
          <w:rFonts w:ascii="Calibri" w:eastAsia="Calibri" w:hAnsi="Calibri" w:cs="Calibri"/>
          <w:sz w:val="24"/>
          <w:szCs w:val="24"/>
        </w:rPr>
        <w:t>at t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h</w:t>
      </w:r>
      <w:r w:rsidR="00A2710C">
        <w:rPr>
          <w:rFonts w:ascii="Calibri" w:eastAsia="Calibri" w:hAnsi="Calibri" w:cs="Calibri"/>
          <w:sz w:val="24"/>
          <w:szCs w:val="24"/>
        </w:rPr>
        <w:t>ey</w:t>
      </w:r>
      <w:r w:rsidR="00A2710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z w:val="24"/>
          <w:szCs w:val="24"/>
        </w:rPr>
        <w:t>a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>r</w:t>
      </w:r>
      <w:r w:rsidR="00A2710C">
        <w:rPr>
          <w:rFonts w:ascii="Calibri" w:eastAsia="Calibri" w:hAnsi="Calibri" w:cs="Calibri"/>
          <w:sz w:val="24"/>
          <w:szCs w:val="24"/>
        </w:rPr>
        <w:t>e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z w:val="24"/>
          <w:szCs w:val="24"/>
        </w:rPr>
        <w:t>a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A2710C">
        <w:rPr>
          <w:rFonts w:ascii="Calibri" w:eastAsia="Calibri" w:hAnsi="Calibri" w:cs="Calibri"/>
          <w:sz w:val="24"/>
          <w:szCs w:val="24"/>
        </w:rPr>
        <w:t>d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>s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h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A2710C">
        <w:rPr>
          <w:rFonts w:ascii="Calibri" w:eastAsia="Calibri" w:hAnsi="Calibri" w:cs="Calibri"/>
          <w:sz w:val="24"/>
          <w:szCs w:val="24"/>
        </w:rPr>
        <w:t>w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 xml:space="preserve"> h</w:t>
      </w:r>
      <w:r w:rsidR="00A2710C">
        <w:rPr>
          <w:rFonts w:ascii="Calibri" w:eastAsia="Calibri" w:hAnsi="Calibri" w:cs="Calibri"/>
          <w:spacing w:val="3"/>
          <w:sz w:val="24"/>
          <w:szCs w:val="24"/>
        </w:rPr>
        <w:t>o</w:t>
      </w:r>
      <w:r w:rsidR="00A2710C">
        <w:rPr>
          <w:rFonts w:ascii="Calibri" w:eastAsia="Calibri" w:hAnsi="Calibri" w:cs="Calibri"/>
          <w:sz w:val="24"/>
          <w:szCs w:val="24"/>
        </w:rPr>
        <w:t>w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>y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A2710C">
        <w:rPr>
          <w:rFonts w:ascii="Calibri" w:eastAsia="Calibri" w:hAnsi="Calibri" w:cs="Calibri"/>
          <w:spacing w:val="4"/>
          <w:sz w:val="24"/>
          <w:szCs w:val="24"/>
        </w:rPr>
        <w:t>u</w:t>
      </w:r>
      <w:r w:rsidR="00A2710C">
        <w:rPr>
          <w:rFonts w:ascii="Calibri" w:eastAsia="Calibri" w:hAnsi="Calibri" w:cs="Calibri"/>
          <w:sz w:val="24"/>
          <w:szCs w:val="24"/>
        </w:rPr>
        <w:t>r</w:t>
      </w:r>
      <w:r w:rsidR="00A2710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h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bb</w:t>
      </w:r>
      <w:r w:rsidR="00A2710C">
        <w:rPr>
          <w:rFonts w:ascii="Calibri" w:eastAsia="Calibri" w:hAnsi="Calibri" w:cs="Calibri"/>
          <w:sz w:val="24"/>
          <w:szCs w:val="24"/>
        </w:rPr>
        <w:t>ies</w:t>
      </w:r>
      <w:r w:rsidR="00A2710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A2710C">
        <w:rPr>
          <w:rFonts w:ascii="Calibri" w:eastAsia="Calibri" w:hAnsi="Calibri" w:cs="Calibri"/>
          <w:sz w:val="24"/>
          <w:szCs w:val="24"/>
        </w:rPr>
        <w:t>an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pacing w:val="9"/>
          <w:sz w:val="24"/>
          <w:szCs w:val="24"/>
        </w:rPr>
        <w:t>r</w:t>
      </w:r>
      <w:r w:rsidR="00A2710C">
        <w:rPr>
          <w:rFonts w:ascii="Calibri" w:eastAsia="Calibri" w:hAnsi="Calibri" w:cs="Calibri"/>
          <w:sz w:val="24"/>
          <w:szCs w:val="24"/>
        </w:rPr>
        <w:t>elate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z w:val="24"/>
          <w:szCs w:val="24"/>
        </w:rPr>
        <w:t>to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A2710C">
        <w:rPr>
          <w:rFonts w:ascii="Calibri" w:eastAsia="Calibri" w:hAnsi="Calibri" w:cs="Calibri"/>
          <w:sz w:val="24"/>
          <w:szCs w:val="24"/>
        </w:rPr>
        <w:t>t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h</w:t>
      </w:r>
      <w:r w:rsidR="00A2710C">
        <w:rPr>
          <w:rFonts w:ascii="Calibri" w:eastAsia="Calibri" w:hAnsi="Calibri" w:cs="Calibri"/>
          <w:sz w:val="24"/>
          <w:szCs w:val="24"/>
        </w:rPr>
        <w:t xml:space="preserve">eir 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>r</w:t>
      </w:r>
      <w:r w:rsidR="00A2710C">
        <w:rPr>
          <w:rFonts w:ascii="Calibri" w:eastAsia="Calibri" w:hAnsi="Calibri" w:cs="Calibri"/>
          <w:sz w:val="24"/>
          <w:szCs w:val="24"/>
        </w:rPr>
        <w:t>eq</w:t>
      </w:r>
      <w:r w:rsidR="00A2710C">
        <w:rPr>
          <w:rFonts w:ascii="Calibri" w:eastAsia="Calibri" w:hAnsi="Calibri" w:cs="Calibri"/>
          <w:spacing w:val="-2"/>
          <w:sz w:val="24"/>
          <w:szCs w:val="24"/>
        </w:rPr>
        <w:t>u</w:t>
      </w:r>
      <w:r w:rsidR="00A2710C">
        <w:rPr>
          <w:rFonts w:ascii="Calibri" w:eastAsia="Calibri" w:hAnsi="Calibri" w:cs="Calibri"/>
          <w:sz w:val="24"/>
          <w:szCs w:val="24"/>
        </w:rPr>
        <w:t>i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>r</w:t>
      </w:r>
      <w:r w:rsidR="00A2710C">
        <w:rPr>
          <w:rFonts w:ascii="Calibri" w:eastAsia="Calibri" w:hAnsi="Calibri" w:cs="Calibri"/>
          <w:sz w:val="24"/>
          <w:szCs w:val="24"/>
        </w:rPr>
        <w:t>e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m</w:t>
      </w:r>
      <w:r w:rsidR="00A2710C">
        <w:rPr>
          <w:rFonts w:ascii="Calibri" w:eastAsia="Calibri" w:hAnsi="Calibri" w:cs="Calibri"/>
          <w:sz w:val="24"/>
          <w:szCs w:val="24"/>
        </w:rPr>
        <w:t>en</w:t>
      </w:r>
      <w:r w:rsidR="00A2710C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A2710C">
        <w:rPr>
          <w:rFonts w:ascii="Calibri" w:eastAsia="Calibri" w:hAnsi="Calibri" w:cs="Calibri"/>
          <w:spacing w:val="1"/>
          <w:sz w:val="24"/>
          <w:szCs w:val="24"/>
        </w:rPr>
        <w:t>s</w:t>
      </w:r>
      <w:r w:rsidR="00A2710C">
        <w:rPr>
          <w:rFonts w:ascii="Calibri" w:eastAsia="Calibri" w:hAnsi="Calibri" w:cs="Calibri"/>
          <w:sz w:val="24"/>
          <w:szCs w:val="24"/>
        </w:rPr>
        <w:t>.</w:t>
      </w:r>
      <w:bookmarkStart w:id="0" w:name="_GoBack"/>
      <w:bookmarkEnd w:id="0"/>
    </w:p>
    <w:p w:rsidR="00FF58B2" w:rsidRDefault="00FF58B2">
      <w:pPr>
        <w:spacing w:line="200" w:lineRule="exact"/>
      </w:pPr>
    </w:p>
    <w:p w:rsidR="00FF58B2" w:rsidRDefault="00FF58B2">
      <w:pPr>
        <w:spacing w:line="200" w:lineRule="exact"/>
      </w:pPr>
    </w:p>
    <w:p w:rsidR="00FF58B2" w:rsidRDefault="00FF58B2">
      <w:pPr>
        <w:spacing w:line="200" w:lineRule="exact"/>
      </w:pPr>
    </w:p>
    <w:p w:rsidR="00FF58B2" w:rsidRDefault="00FF58B2">
      <w:pPr>
        <w:spacing w:line="200" w:lineRule="exact"/>
      </w:pPr>
    </w:p>
    <w:p w:rsidR="00CC20E3" w:rsidRDefault="00CC20E3">
      <w:pPr>
        <w:spacing w:before="11"/>
        <w:ind w:left="121"/>
        <w:rPr>
          <w:rFonts w:ascii="Calibri" w:eastAsia="Calibri" w:hAnsi="Calibri" w:cs="Calibri"/>
          <w:b/>
          <w:sz w:val="24"/>
          <w:szCs w:val="24"/>
        </w:rPr>
      </w:pPr>
    </w:p>
    <w:p w:rsidR="00FF58B2" w:rsidRDefault="00A2710C">
      <w:pPr>
        <w:spacing w:before="11"/>
        <w:ind w:left="1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FF58B2" w:rsidRDefault="00FF58B2">
      <w:pPr>
        <w:spacing w:before="12" w:line="280" w:lineRule="exact"/>
        <w:rPr>
          <w:sz w:val="28"/>
          <w:szCs w:val="28"/>
        </w:rPr>
      </w:pPr>
    </w:p>
    <w:p w:rsidR="00FF58B2" w:rsidRDefault="00A2710C">
      <w:pPr>
        <w:ind w:left="1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aila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eq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t.</w:t>
      </w:r>
    </w:p>
    <w:sectPr w:rsidR="00FF58B2">
      <w:pgSz w:w="11920" w:h="16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7450D"/>
    <w:multiLevelType w:val="multilevel"/>
    <w:tmpl w:val="A2D8CA3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B2"/>
    <w:rsid w:val="00677262"/>
    <w:rsid w:val="00693BEB"/>
    <w:rsid w:val="007F68C7"/>
    <w:rsid w:val="00A2710C"/>
    <w:rsid w:val="00CC20E3"/>
    <w:rsid w:val="00E65E0F"/>
    <w:rsid w:val="00EA576D"/>
    <w:rsid w:val="00FF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B9F4D5F"/>
  <w15:docId w15:val="{008037C1-E54F-4301-BCF2-8CDE5725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F68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mpanyyouworkedfor.com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anyyouworkedfor.com.au" TargetMode="External"/><Relationship Id="rId5" Type="http://schemas.openxmlformats.org/officeDocument/2006/relationships/hyperlink" Target="mailto:email@example.com.a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Rupert Harvey</dc:creator>
  <cp:lastModifiedBy>Rupert Harvey</cp:lastModifiedBy>
  <cp:revision>6</cp:revision>
  <dcterms:created xsi:type="dcterms:W3CDTF">2017-01-06T05:14:00Z</dcterms:created>
  <dcterms:modified xsi:type="dcterms:W3CDTF">2017-01-17T00:20:00Z</dcterms:modified>
</cp:coreProperties>
</file>